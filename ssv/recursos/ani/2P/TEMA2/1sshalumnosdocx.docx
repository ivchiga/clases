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D47" w:rsidRDefault="00A40D47" w:rsidP="00A40D47">
      <w:pPr>
        <w:jc w:val="center"/>
        <w:rPr>
          <w:rFonts w:ascii="Trebuchet MS" w:eastAsia="Times New Roman" w:hAnsi="Trebuchet MS"/>
          <w:b/>
          <w:sz w:val="28"/>
          <w:szCs w:val="28"/>
          <w:lang w:val="es-ES"/>
        </w:rPr>
      </w:pPr>
      <w:r w:rsidRPr="00A16745">
        <w:rPr>
          <w:rFonts w:ascii="Trebuchet MS" w:eastAsia="Times New Roman" w:hAnsi="Trebuchet MS"/>
          <w:b/>
          <w:sz w:val="28"/>
          <w:szCs w:val="28"/>
          <w:lang w:val="es-ES"/>
        </w:rPr>
        <w:t>SERVICIOS BÁSICOS EN LINUX. SSH</w:t>
      </w:r>
    </w:p>
    <w:p w:rsidR="00A40D47" w:rsidRDefault="00A40D47" w:rsidP="00A40D47">
      <w:pPr>
        <w:jc w:val="center"/>
        <w:rPr>
          <w:rFonts w:ascii="Trebuchet MS" w:eastAsia="Times New Roman" w:hAnsi="Trebuchet MS"/>
          <w:b/>
          <w:sz w:val="28"/>
          <w:szCs w:val="28"/>
          <w:lang w:val="es-ES"/>
        </w:rPr>
      </w:pPr>
    </w:p>
    <w:p w:rsidR="00A40D47" w:rsidRPr="00C0212D" w:rsidRDefault="00A40D47" w:rsidP="00A40D47">
      <w:pPr>
        <w:pStyle w:val="Ttulo3"/>
      </w:pPr>
      <w:r w:rsidRPr="00C0212D">
        <w:t>¿Qué es SSH?</w:t>
      </w:r>
    </w:p>
    <w:p w:rsidR="00A40D47" w:rsidRPr="00A16745" w:rsidRDefault="006717D3" w:rsidP="00A40D47">
      <w:pPr>
        <w:jc w:val="center"/>
        <w:rPr>
          <w:rFonts w:ascii="Trebuchet MS" w:eastAsia="Times New Roman" w:hAnsi="Trebuchet MS"/>
          <w:b/>
          <w:sz w:val="28"/>
          <w:szCs w:val="28"/>
          <w:lang w:val="es-ES"/>
        </w:rPr>
      </w:pPr>
      <w:r>
        <w:rPr>
          <w:rFonts w:ascii="Trebuchet MS" w:eastAsia="Times New Roman" w:hAnsi="Trebuchet MS"/>
          <w:b/>
          <w:noProof/>
          <w:sz w:val="28"/>
          <w:szCs w:val="28"/>
          <w:lang w:val="es-ES" w:eastAsia="es-ES"/>
        </w:rPr>
        <w:pict>
          <v:shapetype id="_x0000_t202" coordsize="21600,21600" o:spt="202" path="m,l,21600r21600,l21600,xe">
            <v:stroke joinstyle="miter"/>
            <v:path gradientshapeok="t" o:connecttype="rect"/>
          </v:shapetype>
          <v:shape id="Cuadro de texto 15" o:spid="_x0000_s1026" type="#_x0000_t202" style="position:absolute;left:0;text-align:left;margin-left:1.5pt;margin-top:1.3pt;width:487.5pt;height:7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">
            <v:textbox>
              <w:txbxContent>
                <w:p w:rsidR="00A40D47" w:rsidRPr="00F03F7C" w:rsidRDefault="00A40D47" w:rsidP="00A40D47">
                  <w:pPr>
                    <w:autoSpaceDE w:val="0"/>
                    <w:rPr>
                      <w:rFonts w:ascii="Trebuchet MS" w:hAnsi="Trebuchet MS"/>
                      <w:color w:val="FF00FF"/>
                      <w:lang w:val="en-GB"/>
                    </w:rPr>
                  </w:pPr>
                </w:p>
              </w:txbxContent>
            </v:textbox>
            <w10:wrap type="square"/>
          </v:shape>
        </w:pict>
      </w:r>
    </w:p>
    <w:p w:rsidR="00A40D47" w:rsidRPr="00A16745" w:rsidRDefault="00A40D47" w:rsidP="00A40D47">
      <w:pPr>
        <w:tabs>
          <w:tab w:val="center" w:pos="4252"/>
          <w:tab w:val="left" w:pos="7770"/>
        </w:tabs>
        <w:ind w:right="90"/>
        <w:jc w:val="center"/>
        <w:rPr>
          <w:rFonts w:ascii="Trebuchet MS" w:hAnsi="Trebuchet MS"/>
          <w:sz w:val="28"/>
          <w:szCs w:val="28"/>
        </w:rPr>
      </w:pPr>
    </w:p>
    <w:p w:rsidR="00A40D47" w:rsidRPr="00A16745" w:rsidRDefault="00A40D47" w:rsidP="00A40D47">
      <w:pPr>
        <w:keepNext/>
        <w:framePr w:dropCap="drop" w:lines="3" w:wrap="around" w:vAnchor="text" w:hAnchor="text"/>
        <w:tabs>
          <w:tab w:val="center" w:pos="4252"/>
          <w:tab w:val="left" w:pos="7770"/>
        </w:tabs>
        <w:spacing w:line="975" w:lineRule="exact"/>
        <w:textAlignment w:val="baseline"/>
        <w:rPr>
          <w:rFonts w:ascii="Trebuchet MS" w:hAnsi="Trebuchet MS"/>
          <w:b/>
          <w:position w:val="-13"/>
          <w:sz w:val="121"/>
          <w:szCs w:val="28"/>
        </w:rPr>
      </w:pPr>
      <w:r w:rsidRPr="00A16745">
        <w:rPr>
          <w:rFonts w:ascii="Trebuchet MS" w:hAnsi="Trebuchet MS"/>
          <w:b/>
          <w:position w:val="-13"/>
          <w:sz w:val="121"/>
          <w:szCs w:val="28"/>
        </w:rPr>
        <w:t>1</w:t>
      </w:r>
    </w:p>
    <w:p w:rsidR="00A40D47" w:rsidRPr="00A16745" w:rsidRDefault="00A40D47" w:rsidP="00A40D47">
      <w:pPr>
        <w:tabs>
          <w:tab w:val="center" w:pos="4252"/>
          <w:tab w:val="left" w:pos="7770"/>
        </w:tabs>
        <w:ind w:right="90"/>
        <w:rPr>
          <w:rFonts w:ascii="Trebuchet MS" w:hAnsi="Trebuchet MS"/>
          <w:sz w:val="28"/>
          <w:szCs w:val="28"/>
        </w:rPr>
      </w:pPr>
      <w:r w:rsidRPr="00A16745">
        <w:rPr>
          <w:rFonts w:ascii="Trebuchet MS" w:hAnsi="Trebuchet MS"/>
          <w:b/>
          <w:sz w:val="28"/>
          <w:szCs w:val="28"/>
        </w:rPr>
        <w:t>Pasos Previos a la actividad</w:t>
      </w:r>
    </w:p>
    <w:p w:rsidR="00A40D47" w:rsidRDefault="00A40D47" w:rsidP="00A40D47">
      <w:pPr>
        <w:tabs>
          <w:tab w:val="center" w:pos="4252"/>
          <w:tab w:val="left" w:pos="7770"/>
        </w:tabs>
        <w:spacing w:line="360" w:lineRule="auto"/>
        <w:ind w:right="91"/>
        <w:rPr>
          <w:rFonts w:ascii="Trebuchet MS" w:hAnsi="Trebuchet MS"/>
        </w:rPr>
      </w:pPr>
    </w:p>
    <w:p w:rsidR="00A40D47" w:rsidRDefault="00A40D47" w:rsidP="00A40D47">
      <w:pPr>
        <w:tabs>
          <w:tab w:val="center" w:pos="4252"/>
          <w:tab w:val="left" w:pos="7770"/>
        </w:tabs>
        <w:spacing w:line="360" w:lineRule="auto"/>
        <w:ind w:right="91"/>
        <w:rPr>
          <w:rFonts w:ascii="Trebuchet MS" w:hAnsi="Trebuchet MS"/>
        </w:rPr>
      </w:pPr>
      <w:r w:rsidRPr="00A16745">
        <w:rPr>
          <w:rFonts w:ascii="Trebuchet MS" w:hAnsi="Trebuchet MS"/>
        </w:rPr>
        <w:t xml:space="preserve">1.- </w:t>
      </w:r>
      <w:r w:rsidR="000F2529">
        <w:rPr>
          <w:rFonts w:ascii="Trebuchet MS" w:hAnsi="Trebuchet MS"/>
        </w:rPr>
        <w:t>M</w:t>
      </w:r>
      <w:r w:rsidRPr="00A16745">
        <w:rPr>
          <w:rFonts w:ascii="Trebuchet MS" w:hAnsi="Trebuchet MS"/>
        </w:rPr>
        <w:t>áquina Ubuntu</w:t>
      </w:r>
      <w:proofErr w:type="gramStart"/>
      <w:r w:rsidR="000F2529">
        <w:rPr>
          <w:rFonts w:ascii="Trebuchet MS" w:hAnsi="Trebuchet MS"/>
        </w:rPr>
        <w:t xml:space="preserve">: </w:t>
      </w:r>
      <w:r>
        <w:rPr>
          <w:rFonts w:ascii="Trebuchet MS" w:hAnsi="Trebuchet MS"/>
        </w:rPr>
        <w:t xml:space="preserve"> </w:t>
      </w:r>
      <w:r w:rsidR="000F2529" w:rsidRPr="000F2529">
        <w:rPr>
          <w:rFonts w:ascii="Trebuchet MS" w:hAnsi="Trebuchet MS"/>
          <w:b/>
        </w:rPr>
        <w:t>Nombre</w:t>
      </w:r>
      <w:proofErr w:type="gramEnd"/>
      <w:r w:rsidR="000F2529" w:rsidRPr="000F2529">
        <w:rPr>
          <w:rFonts w:ascii="Trebuchet MS" w:hAnsi="Trebuchet MS"/>
          <w:b/>
        </w:rPr>
        <w:t xml:space="preserve"> : </w:t>
      </w:r>
      <w:proofErr w:type="spellStart"/>
      <w:r w:rsidR="000F2529" w:rsidRPr="000F2529">
        <w:rPr>
          <w:rFonts w:ascii="Trebuchet MS" w:hAnsi="Trebuchet MS"/>
          <w:b/>
        </w:rPr>
        <w:t>server</w:t>
      </w:r>
      <w:r w:rsidR="00320BD3">
        <w:rPr>
          <w:rFonts w:ascii="Trebuchet MS" w:hAnsi="Trebuchet MS"/>
          <w:b/>
        </w:rPr>
        <w:t>tunombre</w:t>
      </w:r>
      <w:proofErr w:type="spellEnd"/>
    </w:p>
    <w:p w:rsidR="000F2529" w:rsidRDefault="000F2529" w:rsidP="00A40D47">
      <w:pPr>
        <w:tabs>
          <w:tab w:val="center" w:pos="4252"/>
          <w:tab w:val="left" w:pos="7770"/>
        </w:tabs>
        <w:spacing w:line="360" w:lineRule="auto"/>
        <w:ind w:right="91"/>
        <w:rPr>
          <w:rFonts w:ascii="Trebuchet MS" w:hAnsi="Trebuchet MS"/>
        </w:rPr>
      </w:pPr>
      <w:r>
        <w:rPr>
          <w:rFonts w:ascii="Trebuchet MS" w:hAnsi="Trebuchet MS"/>
        </w:rPr>
        <w:t>2.- Máquina Ubuntu</w:t>
      </w:r>
      <w:proofErr w:type="gramStart"/>
      <w:r>
        <w:rPr>
          <w:rFonts w:ascii="Trebuchet MS" w:hAnsi="Trebuchet MS"/>
        </w:rPr>
        <w:t xml:space="preserve">:  </w:t>
      </w:r>
      <w:r w:rsidRPr="000F2529">
        <w:rPr>
          <w:rFonts w:ascii="Trebuchet MS" w:hAnsi="Trebuchet MS"/>
          <w:b/>
        </w:rPr>
        <w:t>Nombre</w:t>
      </w:r>
      <w:proofErr w:type="gramEnd"/>
      <w:r w:rsidRPr="000F2529">
        <w:rPr>
          <w:rFonts w:ascii="Trebuchet MS" w:hAnsi="Trebuchet MS"/>
          <w:b/>
        </w:rPr>
        <w:t xml:space="preserve">: </w:t>
      </w:r>
      <w:proofErr w:type="spellStart"/>
      <w:r w:rsidRPr="000F2529">
        <w:rPr>
          <w:rFonts w:ascii="Trebuchet MS" w:hAnsi="Trebuchet MS"/>
          <w:b/>
        </w:rPr>
        <w:t>cliente</w:t>
      </w:r>
      <w:r w:rsidR="00320BD3">
        <w:rPr>
          <w:rFonts w:ascii="Trebuchet MS" w:hAnsi="Trebuchet MS"/>
          <w:b/>
        </w:rPr>
        <w:t>tunombre</w:t>
      </w:r>
      <w:proofErr w:type="spellEnd"/>
    </w:p>
    <w:p w:rsidR="00A40D47" w:rsidRDefault="000F2529" w:rsidP="000F2529">
      <w:pPr>
        <w:tabs>
          <w:tab w:val="center" w:pos="4252"/>
          <w:tab w:val="left" w:pos="7770"/>
        </w:tabs>
        <w:spacing w:line="360" w:lineRule="auto"/>
        <w:ind w:right="91"/>
        <w:rPr>
          <w:rFonts w:ascii="Trebuchet MS" w:hAnsi="Trebuchet MS"/>
        </w:rPr>
      </w:pPr>
      <w:r>
        <w:rPr>
          <w:rFonts w:ascii="Trebuchet MS" w:hAnsi="Trebuchet MS"/>
        </w:rPr>
        <w:t>3</w:t>
      </w:r>
      <w:r w:rsidR="00A40D47">
        <w:rPr>
          <w:rFonts w:ascii="Trebuchet MS" w:hAnsi="Trebuchet MS"/>
        </w:rPr>
        <w:t>.-</w:t>
      </w:r>
      <w:r w:rsidR="00320BD3">
        <w:rPr>
          <w:rFonts w:ascii="Trebuchet MS" w:hAnsi="Trebuchet MS"/>
        </w:rPr>
        <w:t>Para c</w:t>
      </w:r>
      <w:r w:rsidR="00A40D47" w:rsidRPr="00A16745">
        <w:rPr>
          <w:rFonts w:ascii="Trebuchet MS" w:hAnsi="Trebuchet MS"/>
        </w:rPr>
        <w:t xml:space="preserve">ambiar </w:t>
      </w:r>
      <w:r w:rsidR="00320BD3">
        <w:rPr>
          <w:rFonts w:ascii="Trebuchet MS" w:hAnsi="Trebuchet MS"/>
        </w:rPr>
        <w:t xml:space="preserve">el </w:t>
      </w:r>
      <w:r w:rsidR="00A40D47" w:rsidRPr="00A16745">
        <w:rPr>
          <w:rFonts w:ascii="Trebuchet MS" w:hAnsi="Trebuchet MS"/>
        </w:rPr>
        <w:t>nombr</w:t>
      </w:r>
      <w:r w:rsidR="00A40D47">
        <w:rPr>
          <w:rFonts w:ascii="Trebuchet MS" w:hAnsi="Trebuchet MS"/>
        </w:rPr>
        <w:t>e a</w:t>
      </w:r>
      <w:r w:rsidR="00320BD3">
        <w:rPr>
          <w:rFonts w:ascii="Trebuchet MS" w:hAnsi="Trebuchet MS"/>
        </w:rPr>
        <w:t xml:space="preserve"> </w:t>
      </w:r>
      <w:r w:rsidR="00A40D47">
        <w:rPr>
          <w:rFonts w:ascii="Trebuchet MS" w:hAnsi="Trebuchet MS"/>
        </w:rPr>
        <w:t>l</w:t>
      </w:r>
      <w:r w:rsidR="00320BD3">
        <w:rPr>
          <w:rFonts w:ascii="Trebuchet MS" w:hAnsi="Trebuchet MS"/>
        </w:rPr>
        <w:t>os</w:t>
      </w:r>
      <w:r w:rsidR="00A40D47">
        <w:rPr>
          <w:rFonts w:ascii="Trebuchet MS" w:hAnsi="Trebuchet MS"/>
        </w:rPr>
        <w:t xml:space="preserve"> equipo</w:t>
      </w:r>
      <w:r w:rsidR="00320BD3">
        <w:rPr>
          <w:rFonts w:ascii="Trebuchet MS" w:hAnsi="Trebuchet MS"/>
        </w:rPr>
        <w:t>s</w:t>
      </w:r>
      <w:r w:rsidR="00A40D47">
        <w:rPr>
          <w:rFonts w:ascii="Trebuchet MS" w:hAnsi="Trebuchet MS"/>
        </w:rPr>
        <w:t xml:space="preserve"> en /</w:t>
      </w:r>
      <w:proofErr w:type="spellStart"/>
      <w:r w:rsidR="00A40D47">
        <w:rPr>
          <w:rFonts w:ascii="Trebuchet MS" w:hAnsi="Trebuchet MS"/>
        </w:rPr>
        <w:t>etc</w:t>
      </w:r>
      <w:proofErr w:type="spellEnd"/>
      <w:r w:rsidR="00A40D47">
        <w:rPr>
          <w:rFonts w:ascii="Trebuchet MS" w:hAnsi="Trebuchet MS"/>
        </w:rPr>
        <w:t>/</w:t>
      </w:r>
      <w:proofErr w:type="spellStart"/>
      <w:r w:rsidR="00A40D47">
        <w:rPr>
          <w:rFonts w:ascii="Trebuchet MS" w:hAnsi="Trebuchet MS"/>
        </w:rPr>
        <w:t>hostname</w:t>
      </w:r>
      <w:proofErr w:type="spellEnd"/>
      <w:r w:rsidR="00A40D47">
        <w:rPr>
          <w:rFonts w:ascii="Trebuchet MS" w:hAnsi="Trebuchet MS"/>
        </w:rPr>
        <w:t xml:space="preserve"> y </w:t>
      </w:r>
      <w:r w:rsidR="00A40D47" w:rsidRPr="00A16745">
        <w:rPr>
          <w:rFonts w:ascii="Trebuchet MS" w:hAnsi="Trebuchet MS"/>
        </w:rPr>
        <w:t xml:space="preserve">en </w:t>
      </w:r>
      <w:r w:rsidR="00A40D47" w:rsidRPr="00A62E23">
        <w:rPr>
          <w:rFonts w:ascii="Trebuchet MS" w:hAnsi="Trebuchet MS"/>
        </w:rPr>
        <w:t>/</w:t>
      </w:r>
      <w:proofErr w:type="spellStart"/>
      <w:r w:rsidR="00A40D47" w:rsidRPr="00A62E23">
        <w:rPr>
          <w:rFonts w:ascii="Trebuchet MS" w:hAnsi="Trebuchet MS"/>
        </w:rPr>
        <w:t>etc</w:t>
      </w:r>
      <w:proofErr w:type="spellEnd"/>
      <w:r w:rsidR="00A40D47" w:rsidRPr="00A62E23">
        <w:rPr>
          <w:rFonts w:ascii="Trebuchet MS" w:hAnsi="Trebuchet MS"/>
        </w:rPr>
        <w:t>/hosts</w:t>
      </w:r>
    </w:p>
    <w:p w:rsidR="000F2529" w:rsidRDefault="00320BD3" w:rsidP="00A40D47">
      <w:pPr>
        <w:tabs>
          <w:tab w:val="center" w:pos="4252"/>
          <w:tab w:val="left" w:pos="7770"/>
        </w:tabs>
        <w:spacing w:line="360" w:lineRule="auto"/>
        <w:ind w:left="426" w:right="91"/>
      </w:pPr>
      <w:r>
        <w:rPr>
          <w:rFonts w:ascii="Trebuchet MS" w:hAnsi="Trebuchet MS"/>
        </w:rPr>
        <w:t xml:space="preserve">3.1.- </w:t>
      </w:r>
      <w:r w:rsidR="000F2529" w:rsidRPr="000F2529">
        <w:rPr>
          <w:rFonts w:ascii="Trebuchet MS" w:hAnsi="Trebuchet MS"/>
        </w:rPr>
        <w:t>En /</w:t>
      </w:r>
      <w:proofErr w:type="spellStart"/>
      <w:r w:rsidR="000F2529" w:rsidRPr="000F2529">
        <w:rPr>
          <w:rFonts w:ascii="Trebuchet MS" w:hAnsi="Trebuchet MS"/>
        </w:rPr>
        <w:t>etc</w:t>
      </w:r>
      <w:proofErr w:type="spellEnd"/>
      <w:r w:rsidR="000F2529" w:rsidRPr="000F2529">
        <w:rPr>
          <w:rFonts w:ascii="Trebuchet MS" w:hAnsi="Trebuchet MS"/>
        </w:rPr>
        <w:t>/host (es posible definir una pequeña tabla que asocie direcciones IP y nombres de equipos)</w:t>
      </w:r>
      <w:r w:rsidR="000F2529">
        <w:t xml:space="preserve"> </w:t>
      </w:r>
    </w:p>
    <w:p w:rsidR="00320BD3" w:rsidRDefault="00320BD3" w:rsidP="00A40D47">
      <w:pPr>
        <w:tabs>
          <w:tab w:val="center" w:pos="4252"/>
          <w:tab w:val="left" w:pos="7770"/>
        </w:tabs>
        <w:spacing w:line="360" w:lineRule="auto"/>
        <w:ind w:left="426" w:right="91"/>
        <w:rPr>
          <w:rFonts w:ascii="Trebuchet MS" w:hAnsi="Trebuchet MS"/>
        </w:rPr>
      </w:pPr>
      <w:r>
        <w:rPr>
          <w:noProof/>
          <w:lang w:val="es-ES" w:eastAsia="es-ES"/>
        </w:rPr>
        <w:drawing>
          <wp:inline distT="0" distB="0" distL="0" distR="0" wp14:anchorId="44C12F5A" wp14:editId="0761CF42">
            <wp:extent cx="5076825" cy="15906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76825" cy="1590675"/>
                    </a:xfrm>
                    <a:prstGeom prst="rect">
                      <a:avLst/>
                    </a:prstGeom>
                  </pic:spPr>
                </pic:pic>
              </a:graphicData>
            </a:graphic>
          </wp:inline>
        </w:drawing>
      </w:r>
    </w:p>
    <w:p w:rsidR="00320BD3" w:rsidRDefault="00320BD3" w:rsidP="00A40D47">
      <w:pPr>
        <w:tabs>
          <w:tab w:val="center" w:pos="4252"/>
          <w:tab w:val="left" w:pos="7770"/>
        </w:tabs>
        <w:spacing w:line="360" w:lineRule="auto"/>
        <w:ind w:left="426" w:right="91"/>
        <w:rPr>
          <w:rFonts w:ascii="Trebuchet MS" w:hAnsi="Trebuchet MS"/>
        </w:rPr>
      </w:pPr>
      <w:r>
        <w:rPr>
          <w:rFonts w:ascii="Trebuchet MS" w:hAnsi="Trebuchet MS"/>
        </w:rPr>
        <w:t xml:space="preserve">Sustituimos </w:t>
      </w:r>
      <w:proofErr w:type="spellStart"/>
      <w:r>
        <w:rPr>
          <w:rFonts w:ascii="Trebuchet MS" w:hAnsi="Trebuchet MS"/>
        </w:rPr>
        <w:t>User-VirtualBox</w:t>
      </w:r>
      <w:proofErr w:type="spellEnd"/>
      <w:r>
        <w:rPr>
          <w:rFonts w:ascii="Trebuchet MS" w:hAnsi="Trebuchet MS"/>
        </w:rPr>
        <w:t xml:space="preserve"> por el nombre </w:t>
      </w:r>
    </w:p>
    <w:p w:rsidR="00320BD3" w:rsidRDefault="00320BD3" w:rsidP="00A40D47">
      <w:pPr>
        <w:tabs>
          <w:tab w:val="center" w:pos="4252"/>
          <w:tab w:val="left" w:pos="7770"/>
        </w:tabs>
        <w:spacing w:line="360" w:lineRule="auto"/>
        <w:ind w:left="426" w:right="91"/>
        <w:rPr>
          <w:rFonts w:ascii="Trebuchet MS" w:hAnsi="Trebuchet MS"/>
        </w:rPr>
      </w:pPr>
      <w:r>
        <w:rPr>
          <w:rFonts w:ascii="Trebuchet MS" w:hAnsi="Trebuchet MS"/>
        </w:rPr>
        <w:t>3.2.- En /</w:t>
      </w:r>
      <w:proofErr w:type="spellStart"/>
      <w:r>
        <w:rPr>
          <w:rFonts w:ascii="Trebuchet MS" w:hAnsi="Trebuchet MS"/>
        </w:rPr>
        <w:t>etc</w:t>
      </w:r>
      <w:proofErr w:type="spellEnd"/>
      <w:r>
        <w:rPr>
          <w:rFonts w:ascii="Trebuchet MS" w:hAnsi="Trebuchet MS"/>
        </w:rPr>
        <w:t>/</w:t>
      </w:r>
      <w:proofErr w:type="spellStart"/>
      <w:r>
        <w:rPr>
          <w:rFonts w:ascii="Trebuchet MS" w:hAnsi="Trebuchet MS"/>
        </w:rPr>
        <w:t>hostname</w:t>
      </w:r>
      <w:proofErr w:type="spellEnd"/>
      <w:r>
        <w:rPr>
          <w:rFonts w:ascii="Trebuchet MS" w:hAnsi="Trebuchet MS"/>
        </w:rPr>
        <w:t xml:space="preserve"> (nombre de la máquina propiamente dicha. Ahí quitamos el nombre y ponemos el nuevo.</w:t>
      </w:r>
    </w:p>
    <w:p w:rsidR="00320BD3" w:rsidRDefault="00320BD3" w:rsidP="00A40D47">
      <w:pPr>
        <w:tabs>
          <w:tab w:val="center" w:pos="4252"/>
          <w:tab w:val="left" w:pos="7770"/>
        </w:tabs>
        <w:spacing w:line="360" w:lineRule="auto"/>
        <w:ind w:left="426" w:right="91"/>
        <w:rPr>
          <w:rFonts w:ascii="Trebuchet MS" w:hAnsi="Trebuchet MS"/>
        </w:rPr>
      </w:pPr>
      <w:r>
        <w:rPr>
          <w:noProof/>
          <w:lang w:val="es-ES" w:eastAsia="es-ES"/>
        </w:rPr>
        <w:drawing>
          <wp:inline distT="0" distB="0" distL="0" distR="0" wp14:anchorId="3A884B00" wp14:editId="5F7E4CA4">
            <wp:extent cx="3248025" cy="4572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48025" cy="457200"/>
                    </a:xfrm>
                    <a:prstGeom prst="rect">
                      <a:avLst/>
                    </a:prstGeom>
                  </pic:spPr>
                </pic:pic>
              </a:graphicData>
            </a:graphic>
          </wp:inline>
        </w:drawing>
      </w:r>
    </w:p>
    <w:p w:rsidR="000F2529" w:rsidRDefault="00320BD3" w:rsidP="00320BD3">
      <w:pPr>
        <w:tabs>
          <w:tab w:val="center" w:pos="4252"/>
          <w:tab w:val="left" w:pos="7770"/>
        </w:tabs>
        <w:spacing w:line="360" w:lineRule="auto"/>
        <w:ind w:right="91"/>
        <w:rPr>
          <w:rFonts w:ascii="Trebuchet MS" w:hAnsi="Trebuchet MS"/>
        </w:rPr>
      </w:pPr>
      <w:r>
        <w:rPr>
          <w:rFonts w:ascii="Trebuchet MS" w:hAnsi="Trebuchet MS"/>
        </w:rPr>
        <w:t>4</w:t>
      </w:r>
      <w:r w:rsidR="000F2529" w:rsidRPr="00A16745">
        <w:rPr>
          <w:rFonts w:ascii="Trebuchet MS" w:hAnsi="Trebuchet MS"/>
        </w:rPr>
        <w:t xml:space="preserve">.- </w:t>
      </w:r>
      <w:proofErr w:type="gramStart"/>
      <w:r>
        <w:rPr>
          <w:rFonts w:ascii="Trebuchet MS" w:hAnsi="Trebuchet MS"/>
        </w:rPr>
        <w:t>Red :</w:t>
      </w:r>
      <w:proofErr w:type="gramEnd"/>
      <w:r>
        <w:rPr>
          <w:rFonts w:ascii="Trebuchet MS" w:hAnsi="Trebuchet MS"/>
        </w:rPr>
        <w:t xml:space="preserve"> adaptador puente.</w:t>
      </w:r>
    </w:p>
    <w:p w:rsidR="00A40D47" w:rsidRDefault="00A40D47" w:rsidP="00A40D47">
      <w:pPr>
        <w:tabs>
          <w:tab w:val="center" w:pos="4252"/>
          <w:tab w:val="left" w:pos="7770"/>
        </w:tabs>
        <w:spacing w:line="360" w:lineRule="auto"/>
        <w:ind w:left="426" w:right="91"/>
        <w:rPr>
          <w:rFonts w:ascii="Trebuchet MS" w:hAnsi="Trebuchet MS"/>
        </w:rPr>
      </w:pPr>
    </w:p>
    <w:p w:rsidR="00320BD3" w:rsidRDefault="00320BD3" w:rsidP="00A40D47">
      <w:pPr>
        <w:tabs>
          <w:tab w:val="center" w:pos="4252"/>
          <w:tab w:val="left" w:pos="7770"/>
        </w:tabs>
        <w:spacing w:line="360" w:lineRule="auto"/>
        <w:ind w:left="426" w:right="91"/>
        <w:rPr>
          <w:rFonts w:ascii="Trebuchet MS" w:hAnsi="Trebuchet MS"/>
        </w:rPr>
      </w:pPr>
    </w:p>
    <w:p w:rsidR="00A40D47" w:rsidRPr="00547A7B" w:rsidRDefault="00A40D47" w:rsidP="00A40D47">
      <w:pPr>
        <w:keepNext/>
        <w:framePr w:dropCap="drop" w:lines="3" w:wrap="around" w:vAnchor="text" w:hAnchor="text"/>
        <w:tabs>
          <w:tab w:val="center" w:pos="4252"/>
          <w:tab w:val="left" w:pos="7770"/>
        </w:tabs>
        <w:spacing w:line="975" w:lineRule="exact"/>
        <w:textAlignment w:val="baseline"/>
        <w:rPr>
          <w:rFonts w:ascii="Trebuchet MS" w:hAnsi="Trebuchet MS"/>
          <w:b/>
          <w:position w:val="-13"/>
          <w:sz w:val="119"/>
          <w:szCs w:val="28"/>
        </w:rPr>
      </w:pPr>
      <w:r w:rsidRPr="00547A7B">
        <w:rPr>
          <w:rFonts w:ascii="Trebuchet MS" w:hAnsi="Trebuchet MS"/>
          <w:b/>
          <w:position w:val="-13"/>
          <w:sz w:val="119"/>
          <w:szCs w:val="28"/>
        </w:rPr>
        <w:t>2</w:t>
      </w:r>
    </w:p>
    <w:p w:rsidR="00A40D47" w:rsidRPr="00547A7B" w:rsidRDefault="00A40D47" w:rsidP="00A40D47">
      <w:pPr>
        <w:tabs>
          <w:tab w:val="center" w:pos="4252"/>
          <w:tab w:val="left" w:pos="7770"/>
        </w:tabs>
        <w:ind w:right="90"/>
        <w:rPr>
          <w:rFonts w:ascii="Trebuchet MS" w:hAnsi="Trebuchet MS"/>
          <w:b/>
          <w:sz w:val="28"/>
          <w:szCs w:val="28"/>
        </w:rPr>
      </w:pPr>
      <w:r w:rsidRPr="00547A7B">
        <w:rPr>
          <w:rFonts w:ascii="Trebuchet MS" w:hAnsi="Trebuchet MS"/>
          <w:b/>
          <w:sz w:val="28"/>
          <w:szCs w:val="28"/>
        </w:rPr>
        <w:t>Servicios básicos en Linux. SSH</w:t>
      </w:r>
    </w:p>
    <w:p w:rsidR="00A40D47" w:rsidRDefault="00A40D47" w:rsidP="00A40D47">
      <w:pPr>
        <w:ind w:right="90"/>
        <w:rPr>
          <w:rFonts w:ascii="Times-BoldItalic" w:eastAsia="Times-BoldItalic" w:hAnsi="Times-BoldItalic" w:cs="Times-BoldItalic"/>
        </w:rPr>
      </w:pPr>
    </w:p>
    <w:p w:rsidR="00A40D47" w:rsidRDefault="00A40D47" w:rsidP="00A40D47">
      <w:pPr>
        <w:numPr>
          <w:ilvl w:val="0"/>
          <w:numId w:val="1"/>
        </w:numPr>
        <w:autoSpaceDE w:val="0"/>
        <w:rPr>
          <w:rFonts w:ascii="Arial" w:hAnsi="Arial"/>
          <w:b/>
          <w:bCs/>
        </w:rPr>
      </w:pPr>
      <w:r w:rsidRPr="00547A7B">
        <w:rPr>
          <w:rFonts w:ascii="Trebuchet MS" w:hAnsi="Trebuchet MS"/>
          <w:b/>
        </w:rPr>
        <w:t>Objetivo general</w:t>
      </w:r>
      <w:r>
        <w:rPr>
          <w:rFonts w:ascii="Arial" w:hAnsi="Arial"/>
          <w:b/>
          <w:bCs/>
        </w:rPr>
        <w:t>:</w:t>
      </w:r>
    </w:p>
    <w:p w:rsidR="00A40D47" w:rsidRDefault="00A40D47" w:rsidP="00A40D47">
      <w:pPr>
        <w:autoSpaceDE w:val="0"/>
        <w:ind w:left="360"/>
        <w:rPr>
          <w:rFonts w:ascii="Arial" w:hAnsi="Arial"/>
          <w:b/>
          <w:bCs/>
        </w:rPr>
      </w:pPr>
    </w:p>
    <w:p w:rsidR="00A40D47" w:rsidRDefault="00A40D47" w:rsidP="00A40D47">
      <w:pPr>
        <w:autoSpaceDE w:val="0"/>
        <w:spacing w:line="360" w:lineRule="auto"/>
        <w:rPr>
          <w:rFonts w:ascii="Trebuchet MS" w:hAnsi="Trebuchet MS"/>
        </w:rPr>
      </w:pPr>
      <w:r w:rsidRPr="00547A7B">
        <w:rPr>
          <w:rFonts w:ascii="Trebuchet MS" w:hAnsi="Trebuchet MS"/>
        </w:rPr>
        <w:lastRenderedPageBreak/>
        <w:t xml:space="preserve">Que los alumnos dominen los pasos necesarios para instalar y probar de forma básica un servidor SSH en Linux (en este caso vamos a utilizar </w:t>
      </w:r>
      <w:proofErr w:type="spellStart"/>
      <w:r w:rsidRPr="00547A7B">
        <w:rPr>
          <w:rFonts w:ascii="Trebuchet MS" w:hAnsi="Trebuchet MS"/>
        </w:rPr>
        <w:t>openssh</w:t>
      </w:r>
      <w:proofErr w:type="spellEnd"/>
      <w:r w:rsidRPr="00547A7B">
        <w:rPr>
          <w:rFonts w:ascii="Trebuchet MS" w:hAnsi="Trebuchet MS"/>
        </w:rPr>
        <w:t xml:space="preserve">-server). </w:t>
      </w:r>
    </w:p>
    <w:p w:rsidR="00A40D47" w:rsidRPr="00547A7B" w:rsidRDefault="00A40D47" w:rsidP="00A40D47">
      <w:pPr>
        <w:autoSpaceDE w:val="0"/>
        <w:spacing w:line="360" w:lineRule="auto"/>
        <w:rPr>
          <w:rFonts w:ascii="Trebuchet MS" w:hAnsi="Trebuchet MS"/>
        </w:rPr>
      </w:pPr>
      <w:r w:rsidRPr="00547A7B">
        <w:rPr>
          <w:rFonts w:ascii="Trebuchet MS" w:hAnsi="Trebuchet MS"/>
        </w:rPr>
        <w:t xml:space="preserve">SSH es un servicio que permite acceder a una consola remota. </w:t>
      </w:r>
      <w:r>
        <w:rPr>
          <w:rFonts w:ascii="Trebuchet MS" w:hAnsi="Trebuchet MS"/>
        </w:rPr>
        <w:t>E</w:t>
      </w:r>
      <w:r w:rsidRPr="00547A7B">
        <w:rPr>
          <w:rFonts w:ascii="Trebuchet MS" w:hAnsi="Trebuchet MS"/>
        </w:rPr>
        <w:t xml:space="preserve">ncripta la información. </w:t>
      </w:r>
    </w:p>
    <w:p w:rsidR="00A40D47" w:rsidRDefault="00A40D47" w:rsidP="00A40D47">
      <w:pPr>
        <w:autoSpaceDE w:val="0"/>
        <w:ind w:left="1416" w:hanging="360"/>
        <w:rPr>
          <w:rFonts w:ascii="Arial" w:eastAsia="NimbusRomNo9L-Regu" w:hAnsi="Arial" w:cs="NimbusRomNo9L-Regu"/>
        </w:rPr>
      </w:pPr>
    </w:p>
    <w:p w:rsidR="00A40D47" w:rsidRDefault="00A40D47" w:rsidP="00A40D47">
      <w:pPr>
        <w:numPr>
          <w:ilvl w:val="0"/>
          <w:numId w:val="1"/>
        </w:numPr>
        <w:autoSpaceDE w:val="0"/>
        <w:ind w:left="708"/>
        <w:rPr>
          <w:rFonts w:ascii="Arial" w:eastAsia="NimbusRomNo9L-Regu" w:hAnsi="Arial" w:cs="NimbusRomNo9L-Regu"/>
          <w:b/>
          <w:bCs/>
        </w:rPr>
      </w:pPr>
      <w:r>
        <w:rPr>
          <w:rFonts w:ascii="Arial" w:eastAsia="NimbusRomNo9L-Regu" w:hAnsi="Arial" w:cs="NimbusRomNo9L-Regu"/>
          <w:b/>
          <w:bCs/>
        </w:rPr>
        <w:t>Pasos de la actividad:</w:t>
      </w:r>
    </w:p>
    <w:p w:rsidR="00A40D47" w:rsidRDefault="00A40D47" w:rsidP="00A40D47">
      <w:pPr>
        <w:autoSpaceDE w:val="0"/>
        <w:ind w:left="1416"/>
        <w:rPr>
          <w:rFonts w:ascii="Arial" w:eastAsia="NimbusRomNo9L-MediItal" w:hAnsi="Arial" w:cs="NimbusRomNo9L-MediItal"/>
          <w:b/>
          <w:bCs/>
        </w:rPr>
      </w:pPr>
    </w:p>
    <w:p w:rsidR="00A40D47" w:rsidRPr="00336A25" w:rsidRDefault="00A40D47" w:rsidP="00A40D47">
      <w:pPr>
        <w:autoSpaceDE w:val="0"/>
        <w:ind w:left="1416" w:hanging="1274"/>
        <w:rPr>
          <w:rFonts w:ascii="Arial" w:eastAsia="NimbusRomNo9L-MediItal" w:hAnsi="Arial" w:cs="NimbusRomNo9L-MediItal"/>
          <w:b/>
          <w:bCs/>
          <w:i/>
          <w:iCs/>
          <w:sz w:val="36"/>
          <w:szCs w:val="36"/>
        </w:rPr>
      </w:pPr>
      <w:r w:rsidRPr="00336A25">
        <w:rPr>
          <w:rFonts w:ascii="Arial" w:eastAsia="NimbusRomNo9L-MediItal" w:hAnsi="Arial" w:cs="NimbusRomNo9L-MediItal"/>
          <w:b/>
          <w:bCs/>
          <w:i/>
          <w:iCs/>
          <w:sz w:val="36"/>
          <w:szCs w:val="36"/>
        </w:rPr>
        <w:t>Pasos en el servidor para instalar el servicio SSH:</w:t>
      </w:r>
    </w:p>
    <w:p w:rsidR="00A40D47" w:rsidRDefault="00A40D47" w:rsidP="00A40D47">
      <w:pPr>
        <w:autoSpaceDE w:val="0"/>
        <w:ind w:left="1416" w:hanging="360"/>
        <w:rPr>
          <w:rFonts w:ascii="Arial" w:eastAsia="NimbusRomNo9L-MediItal" w:hAnsi="Arial" w:cs="NimbusRomNo9L-MediItal"/>
          <w:b/>
          <w:bCs/>
          <w:i/>
          <w:iCs/>
        </w:rPr>
      </w:pPr>
    </w:p>
    <w:p w:rsidR="00A40D47" w:rsidRDefault="00A40D47" w:rsidP="00A40D47">
      <w:pPr>
        <w:numPr>
          <w:ilvl w:val="0"/>
          <w:numId w:val="9"/>
        </w:numPr>
        <w:tabs>
          <w:tab w:val="clear" w:pos="2136"/>
          <w:tab w:val="num" w:pos="1418"/>
        </w:tabs>
        <w:autoSpaceDE w:val="0"/>
        <w:ind w:left="993" w:firstLine="0"/>
        <w:rPr>
          <w:rFonts w:ascii="Arial" w:eastAsia="Times-Roman" w:hAnsi="Arial" w:cs="Times-Roman"/>
          <w:b/>
        </w:rPr>
      </w:pPr>
      <w:r>
        <w:rPr>
          <w:rFonts w:ascii="Arial" w:eastAsia="NimbusRomNo9L-ReguItal" w:hAnsi="Arial" w:cs="NimbusRomNo9L-ReguItal"/>
          <w:b/>
          <w:bCs/>
        </w:rPr>
        <w:t>Paso 1</w:t>
      </w:r>
      <w:r>
        <w:rPr>
          <w:rFonts w:ascii="Arial" w:eastAsia="NimbusRomNo9L-Regu" w:hAnsi="Arial" w:cs="NimbusRomNo9L-Regu"/>
        </w:rPr>
        <w:t xml:space="preserve">: </w:t>
      </w:r>
      <w:r>
        <w:rPr>
          <w:rFonts w:ascii="Arial" w:eastAsia="Times-Roman" w:hAnsi="Arial" w:cs="Times-Roman"/>
        </w:rPr>
        <w:t xml:space="preserve">Comprobar que está instalado el paquete </w:t>
      </w:r>
      <w:proofErr w:type="spellStart"/>
      <w:r>
        <w:rPr>
          <w:rFonts w:ascii="Arial" w:eastAsia="Times-Roman" w:hAnsi="Arial" w:cs="Times-Roman"/>
        </w:rPr>
        <w:t>ssh</w:t>
      </w:r>
      <w:proofErr w:type="spellEnd"/>
    </w:p>
    <w:p w:rsidR="00A40D47" w:rsidRDefault="00A40D47" w:rsidP="00A40D47">
      <w:pPr>
        <w:autoSpaceDE w:val="0"/>
        <w:ind w:left="2832" w:hanging="360"/>
      </w:pPr>
    </w:p>
    <w:p w:rsidR="00A40D47" w:rsidRDefault="00A40D47" w:rsidP="00A40D47">
      <w:pPr>
        <w:autoSpaceDE w:val="0"/>
        <w:ind w:left="1416" w:hanging="360"/>
        <w:rPr>
          <w:rStyle w:val="Textofuente"/>
          <w:rFonts w:ascii="Arial" w:hAnsi="Arial"/>
        </w:rPr>
      </w:pPr>
      <w:r>
        <w:rPr>
          <w:rStyle w:val="Textofuente"/>
          <w:rFonts w:ascii="Arial" w:hAnsi="Arial"/>
        </w:rPr>
        <w:t xml:space="preserve">Indica el comando usado. </w:t>
      </w:r>
    </w:p>
    <w:p w:rsidR="00A40D47" w:rsidRDefault="006717D3" w:rsidP="00A40D47">
      <w:pPr>
        <w:autoSpaceDE w:val="0"/>
        <w:ind w:left="2124"/>
        <w:rPr>
          <w:rFonts w:ascii="Arial" w:hAnsi="Arial"/>
        </w:rPr>
      </w:pPr>
      <w:r>
        <w:rPr>
          <w:rFonts w:ascii="Arial" w:eastAsia="NimbusRomNo9L-MediItal" w:hAnsi="Arial" w:cs="NimbusRomNo9L-MediItal"/>
          <w:b/>
          <w:bCs/>
          <w:noProof/>
          <w:lang w:val="es-ES" w:eastAsia="es-ES"/>
        </w:rPr>
        <w:pict>
          <v:rect id="Rectángulo 14" o:spid="_x0000_s1027" style="position:absolute;left:0;text-align:left;margin-left:50.25pt;margin-top:5.85pt;width:385.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">
            <v:textbox>
              <w:txbxContent>
                <w:p w:rsidR="00A40D47" w:rsidRPr="00AE609A" w:rsidRDefault="00A40D47" w:rsidP="00A40D47"/>
              </w:txbxContent>
            </v:textbox>
          </v:rect>
        </w:pict>
      </w:r>
    </w:p>
    <w:p w:rsidR="00A40D47" w:rsidRDefault="00A40D47" w:rsidP="00A40D47">
      <w:pPr>
        <w:autoSpaceDE w:val="0"/>
        <w:ind w:left="1416"/>
        <w:rPr>
          <w:rFonts w:ascii="Arial" w:hAnsi="Arial"/>
        </w:rPr>
      </w:pPr>
    </w:p>
    <w:p w:rsidR="00A40D47" w:rsidRDefault="00A40D47" w:rsidP="00A40D47">
      <w:pPr>
        <w:autoSpaceDE w:val="0"/>
        <w:ind w:left="1416"/>
        <w:rPr>
          <w:rFonts w:ascii="Arial" w:hAnsi="Arial"/>
        </w:rPr>
      </w:pPr>
    </w:p>
    <w:p w:rsidR="00A40D47" w:rsidRDefault="00A40D47" w:rsidP="00A40D47">
      <w:pPr>
        <w:autoSpaceDE w:val="0"/>
        <w:ind w:left="1416"/>
        <w:rPr>
          <w:rFonts w:ascii="Arial" w:hAnsi="Arial"/>
        </w:rPr>
      </w:pPr>
    </w:p>
    <w:p w:rsidR="00A40D47" w:rsidRDefault="00A40D47" w:rsidP="00A40D47">
      <w:pPr>
        <w:numPr>
          <w:ilvl w:val="0"/>
          <w:numId w:val="2"/>
        </w:numPr>
        <w:autoSpaceDE w:val="0"/>
        <w:ind w:left="1416"/>
        <w:rPr>
          <w:rStyle w:val="Textofuente"/>
          <w:rFonts w:ascii="Arial" w:hAnsi="Arial"/>
        </w:rPr>
      </w:pPr>
      <w:r>
        <w:rPr>
          <w:rFonts w:ascii="Arial" w:eastAsia="NimbusRomNo9L-ReguItal" w:hAnsi="Arial" w:cs="NimbusRomNo9L-ReguItal"/>
          <w:b/>
          <w:bCs/>
        </w:rPr>
        <w:t>Paso 2</w:t>
      </w:r>
      <w:r>
        <w:rPr>
          <w:rFonts w:ascii="Arial" w:eastAsia="NimbusRomNo9L-Regu" w:hAnsi="Arial" w:cs="NimbusRomNo9L-Regu"/>
        </w:rPr>
        <w:t>:</w:t>
      </w:r>
      <w:r>
        <w:rPr>
          <w:rFonts w:ascii="Arial" w:eastAsia="Symbol" w:hAnsi="Arial" w:cs="Symbol"/>
        </w:rPr>
        <w:t xml:space="preserve"> Instalación del paquete </w:t>
      </w:r>
      <w:proofErr w:type="spellStart"/>
      <w:r>
        <w:rPr>
          <w:rFonts w:ascii="Arial" w:eastAsia="Symbol" w:hAnsi="Arial" w:cs="Symbol"/>
        </w:rPr>
        <w:t>ssh</w:t>
      </w:r>
      <w:proofErr w:type="spellEnd"/>
    </w:p>
    <w:p w:rsidR="00A40D47" w:rsidRDefault="00A40D47" w:rsidP="00A40D47">
      <w:pPr>
        <w:autoSpaceDE w:val="0"/>
        <w:ind w:left="1416" w:hanging="360"/>
        <w:rPr>
          <w:rStyle w:val="Textofuente"/>
          <w:rFonts w:ascii="Arial" w:hAnsi="Arial"/>
        </w:rPr>
      </w:pPr>
      <w:r>
        <w:rPr>
          <w:rStyle w:val="Textofuente"/>
          <w:rFonts w:ascii="Arial" w:hAnsi="Arial"/>
        </w:rPr>
        <w:t>Indica el comando usado.</w:t>
      </w:r>
    </w:p>
    <w:p w:rsidR="00A40D47" w:rsidRDefault="00A40D47" w:rsidP="00A40D47">
      <w:pPr>
        <w:autoSpaceDE w:val="0"/>
        <w:ind w:left="2832" w:hanging="360"/>
        <w:rPr>
          <w:rFonts w:ascii="Arial" w:eastAsia="Symbol" w:hAnsi="Arial" w:cs="Symbol"/>
        </w:rPr>
      </w:pPr>
    </w:p>
    <w:p w:rsidR="00A40D47" w:rsidRDefault="006717D3" w:rsidP="00A40D47">
      <w:pPr>
        <w:autoSpaceDE w:val="0"/>
        <w:ind w:left="2124" w:hanging="360"/>
        <w:rPr>
          <w:rFonts w:ascii="Arial" w:eastAsia="Symbol" w:hAnsi="Arial" w:cs="Symbol"/>
          <w:lang w:val="en-GB"/>
        </w:rPr>
      </w:pPr>
      <w:r>
        <w:rPr>
          <w:noProof/>
          <w:lang w:val="es-ES" w:eastAsia="es-ES"/>
        </w:rPr>
        <w:pict>
          <v:shape id="Cuadro de texto 13" o:spid="_x0000_s1028" type="#_x0000_t202" style="position:absolute;left:0;text-align:left;margin-left:51.75pt;margin-top:1.5pt;width:381.2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">
            <v:textbox style="mso-fit-shape-to-text:t">
              <w:txbxContent>
                <w:p w:rsidR="00A40D47" w:rsidRPr="00AE609A" w:rsidRDefault="00A40D47" w:rsidP="00A40D47"/>
              </w:txbxContent>
            </v:textbox>
            <w10:wrap type="square"/>
          </v:shape>
        </w:pict>
      </w:r>
    </w:p>
    <w:p w:rsidR="00A40D47" w:rsidRDefault="00A40D47" w:rsidP="00A40D47">
      <w:pPr>
        <w:autoSpaceDE w:val="0"/>
        <w:ind w:left="2832" w:hanging="360"/>
        <w:rPr>
          <w:rFonts w:ascii="Arial" w:eastAsia="Symbol" w:hAnsi="Arial" w:cs="Symbol"/>
          <w:lang w:val="en-GB"/>
        </w:rPr>
      </w:pPr>
    </w:p>
    <w:p w:rsidR="00A40D47" w:rsidRPr="00A16745" w:rsidRDefault="00A40D47" w:rsidP="00A40D47">
      <w:pPr>
        <w:autoSpaceDE w:val="0"/>
        <w:ind w:left="2832" w:hanging="360"/>
        <w:rPr>
          <w:rFonts w:ascii="Arial" w:eastAsia="Symbol" w:hAnsi="Arial" w:cs="Symbol"/>
          <w:lang w:val="en-GB"/>
        </w:rPr>
      </w:pPr>
    </w:p>
    <w:p w:rsidR="00A40D47" w:rsidRDefault="00A40D47" w:rsidP="00A40D47">
      <w:pPr>
        <w:numPr>
          <w:ilvl w:val="0"/>
          <w:numId w:val="3"/>
        </w:numPr>
        <w:autoSpaceDE w:val="0"/>
        <w:spacing w:line="360" w:lineRule="auto"/>
        <w:ind w:left="1412" w:hanging="357"/>
        <w:rPr>
          <w:rFonts w:ascii="Arial" w:eastAsia="Symbol" w:hAnsi="Arial" w:cs="Symbol"/>
        </w:rPr>
      </w:pPr>
      <w:r>
        <w:rPr>
          <w:rFonts w:ascii="Arial" w:eastAsia="NimbusRomNo9L-ReguItal" w:hAnsi="Arial" w:cs="NimbusRomNo9L-ReguItal"/>
          <w:b/>
          <w:bCs/>
        </w:rPr>
        <w:t>Paso 3</w:t>
      </w:r>
      <w:r>
        <w:rPr>
          <w:rFonts w:ascii="Arial" w:eastAsia="NimbusRomNo9L-MediItal" w:hAnsi="Arial" w:cs="NimbusRomNo9L-MediItal"/>
        </w:rPr>
        <w:t xml:space="preserve">: </w:t>
      </w:r>
      <w:r>
        <w:rPr>
          <w:rFonts w:ascii="Arial" w:eastAsia="Symbol" w:hAnsi="Arial" w:cs="Symbol"/>
        </w:rPr>
        <w:t>Comprobación de la red. El servicio SSH funciona en la capa de aplicación y para que funcione es necesario que las capas inferiores funcionen. Para ello:</w:t>
      </w:r>
    </w:p>
    <w:p w:rsidR="00A40D47" w:rsidRDefault="00A40D47" w:rsidP="00A40D47">
      <w:pPr>
        <w:autoSpaceDE w:val="0"/>
        <w:ind w:left="2124" w:hanging="360"/>
        <w:rPr>
          <w:rStyle w:val="Textofuente"/>
        </w:rPr>
      </w:pPr>
      <w:proofErr w:type="spellStart"/>
      <w:proofErr w:type="gramStart"/>
      <w:r>
        <w:rPr>
          <w:rStyle w:val="Textofuente"/>
        </w:rPr>
        <w:t>Ifconfig</w:t>
      </w:r>
      <w:proofErr w:type="spellEnd"/>
      <w:r>
        <w:rPr>
          <w:rStyle w:val="Textofuente"/>
        </w:rPr>
        <w:t xml:space="preserve"> ,</w:t>
      </w:r>
      <w:proofErr w:type="gramEnd"/>
      <w:r>
        <w:rPr>
          <w:rStyle w:val="Textofuente"/>
        </w:rPr>
        <w:t xml:space="preserve"> dándome información de IP asignada</w:t>
      </w:r>
    </w:p>
    <w:p w:rsidR="00A40D47" w:rsidRDefault="00A40D47" w:rsidP="00A40D47">
      <w:pPr>
        <w:autoSpaceDE w:val="0"/>
        <w:ind w:left="2832" w:hanging="360"/>
      </w:pPr>
    </w:p>
    <w:p w:rsidR="00A40D47" w:rsidRDefault="00A40D47" w:rsidP="00A40D47">
      <w:pPr>
        <w:autoSpaceDE w:val="0"/>
        <w:ind w:left="1416" w:hanging="360"/>
        <w:rPr>
          <w:rStyle w:val="Textofuente"/>
          <w:rFonts w:ascii="Arial" w:hAnsi="Arial"/>
        </w:rPr>
      </w:pPr>
      <w:r>
        <w:rPr>
          <w:rStyle w:val="Textofuente"/>
          <w:rFonts w:ascii="Arial" w:hAnsi="Arial"/>
        </w:rPr>
        <w:t>Inserta una captura de pantalla con el resultado de la ejecución.</w:t>
      </w:r>
    </w:p>
    <w:tbl>
      <w:tblPr>
        <w:tblW w:w="0" w:type="auto"/>
        <w:tblInd w:w="1173" w:type="dxa"/>
        <w:tblLayout w:type="fixed"/>
        <w:tblCellMar>
          <w:top w:w="170" w:type="dxa"/>
          <w:bottom w:w="227" w:type="dxa"/>
        </w:tblCellMar>
        <w:tblLook w:val="0000" w:firstRow="0" w:lastRow="0" w:firstColumn="0" w:lastColumn="0" w:noHBand="0" w:noVBand="0"/>
      </w:tblPr>
      <w:tblGrid>
        <w:gridCol w:w="7724"/>
      </w:tblGrid>
      <w:tr w:rsidR="00A40D47" w:rsidTr="004773A6">
        <w:trPr>
          <w:trHeight w:val="276"/>
        </w:trPr>
        <w:tc>
          <w:tcPr>
            <w:tcW w:w="7724" w:type="dxa"/>
            <w:tcBorders>
              <w:top w:val="single" w:sz="4" w:space="0" w:color="0000FF"/>
              <w:left w:val="single" w:sz="4" w:space="0" w:color="0000FF"/>
              <w:bottom w:val="single" w:sz="4" w:space="0" w:color="0000FF"/>
              <w:right w:val="single" w:sz="4" w:space="0" w:color="0000FF"/>
            </w:tcBorders>
          </w:tcPr>
          <w:p w:rsidR="00A40D47" w:rsidRDefault="00A40D47" w:rsidP="004773A6">
            <w:pPr>
              <w:snapToGrid w:val="0"/>
              <w:ind w:right="90"/>
              <w:jc w:val="both"/>
              <w:rPr>
                <w:rFonts w:ascii="Arial" w:hAnsi="Arial"/>
                <w:color w:val="0000FF"/>
              </w:rPr>
            </w:pPr>
          </w:p>
        </w:tc>
      </w:tr>
    </w:tbl>
    <w:p w:rsidR="00A40D47" w:rsidRDefault="00A40D47" w:rsidP="00A40D47">
      <w:pPr>
        <w:autoSpaceDE w:val="0"/>
        <w:ind w:left="2832" w:hanging="360"/>
      </w:pPr>
    </w:p>
    <w:p w:rsidR="00A40D47" w:rsidRDefault="00A40D47" w:rsidP="00A40D47">
      <w:pPr>
        <w:numPr>
          <w:ilvl w:val="0"/>
          <w:numId w:val="4"/>
        </w:numPr>
        <w:autoSpaceDE w:val="0"/>
        <w:spacing w:line="360" w:lineRule="auto"/>
        <w:ind w:left="1412" w:hanging="357"/>
        <w:rPr>
          <w:rFonts w:ascii="Arial" w:eastAsia="NimbusRomNo9L-Regu" w:hAnsi="Arial" w:cs="NimbusRomNo9L-Regu"/>
        </w:rPr>
      </w:pPr>
      <w:r>
        <w:rPr>
          <w:rFonts w:ascii="Arial" w:eastAsia="NimbusRomNo9L-MediItal" w:hAnsi="Arial" w:cs="NimbusRomNo9L-MediItal"/>
          <w:b/>
          <w:bCs/>
        </w:rPr>
        <w:t>Paso 4</w:t>
      </w:r>
      <w:r>
        <w:rPr>
          <w:rFonts w:ascii="Arial" w:eastAsia="NimbusRomNo9L-MediItal" w:hAnsi="Arial" w:cs="NimbusRomNo9L-Regu"/>
        </w:rPr>
        <w:t>: Comprobación de puerto y reinicio del</w:t>
      </w:r>
      <w:r>
        <w:rPr>
          <w:rFonts w:ascii="Arial" w:eastAsia="NimbusRomNo9L-Regu" w:hAnsi="Arial" w:cs="NimbusRomNo9L-Regu"/>
        </w:rPr>
        <w:t xml:space="preserve"> servicio (Nos vale para ver si el servicio realmente está OK)</w:t>
      </w:r>
    </w:p>
    <w:p w:rsidR="00A40D47" w:rsidRDefault="00A40D47" w:rsidP="00A40D47">
      <w:pPr>
        <w:autoSpaceDE w:val="0"/>
        <w:ind w:left="1056"/>
        <w:rPr>
          <w:rFonts w:ascii="Arial" w:eastAsia="NimbusRomNo9L-Regu" w:hAnsi="Arial" w:cs="NimbusRomNo9L-Regu"/>
        </w:rPr>
      </w:pPr>
    </w:p>
    <w:p w:rsidR="00A40D47" w:rsidRDefault="00A40D47" w:rsidP="00A40D47">
      <w:pPr>
        <w:autoSpaceDE w:val="0"/>
        <w:spacing w:line="360" w:lineRule="auto"/>
        <w:ind w:left="1056"/>
        <w:jc w:val="both"/>
        <w:rPr>
          <w:rFonts w:ascii="Arial" w:eastAsia="NimbusRomNo9L-Regu" w:hAnsi="Arial" w:cs="NimbusRomNo9L-Regu"/>
        </w:rPr>
      </w:pPr>
      <w:r w:rsidRPr="0091328E">
        <w:rPr>
          <w:rFonts w:ascii="Arial" w:eastAsia="NimbusRomNo9L-MediItal" w:hAnsi="Arial" w:cs="NimbusRomNo9L-MediItal"/>
          <w:b/>
          <w:bCs/>
        </w:rPr>
        <w:t>4.</w:t>
      </w:r>
      <w:r w:rsidRPr="0091328E">
        <w:rPr>
          <w:rFonts w:ascii="Arial" w:eastAsia="NimbusRomNo9L-Regu" w:hAnsi="Arial" w:cs="NimbusRomNo9L-Regu"/>
          <w:b/>
        </w:rPr>
        <w:t>1.-</w:t>
      </w:r>
      <w:r>
        <w:rPr>
          <w:rFonts w:ascii="Arial" w:eastAsia="NimbusRomNo9L-Regu" w:hAnsi="Arial" w:cs="NimbusRomNo9L-Regu"/>
        </w:rPr>
        <w:t xml:space="preserve"> Comprobar si el puerto está abierto (Cuando el servicio se lanza se abre el puerto 22)</w:t>
      </w:r>
    </w:p>
    <w:p w:rsidR="00A40D47" w:rsidRDefault="00A40D47" w:rsidP="00A40D47">
      <w:pPr>
        <w:autoSpaceDE w:val="0"/>
        <w:spacing w:line="360" w:lineRule="auto"/>
        <w:ind w:left="1056"/>
        <w:jc w:val="both"/>
        <w:rPr>
          <w:rFonts w:ascii="Arial" w:eastAsia="NimbusRomNo9L-Regu" w:hAnsi="Arial" w:cs="NimbusRomNo9L-Regu"/>
        </w:rPr>
      </w:pPr>
      <w:r>
        <w:rPr>
          <w:rFonts w:ascii="Arial" w:eastAsia="NimbusRomNo9L-Regu" w:hAnsi="Arial" w:cs="NimbusRomNo9L-Regu"/>
        </w:rPr>
        <w:t xml:space="preserve">Para ello debemos usar el comando </w:t>
      </w:r>
      <w:proofErr w:type="spellStart"/>
      <w:r>
        <w:rPr>
          <w:rFonts w:ascii="Arial" w:eastAsia="NimbusRomNo9L-Regu" w:hAnsi="Arial" w:cs="NimbusRomNo9L-Regu"/>
        </w:rPr>
        <w:t>netstat</w:t>
      </w:r>
      <w:proofErr w:type="spellEnd"/>
      <w:r>
        <w:rPr>
          <w:rFonts w:ascii="Arial" w:eastAsia="NimbusRomNo9L-Regu" w:hAnsi="Arial" w:cs="NimbusRomNo9L-Regu"/>
        </w:rPr>
        <w:t>, que primeramente instalaremos</w:t>
      </w:r>
      <w:proofErr w:type="gramStart"/>
      <w:r>
        <w:rPr>
          <w:rFonts w:ascii="Arial" w:eastAsia="NimbusRomNo9L-Regu" w:hAnsi="Arial" w:cs="NimbusRomNo9L-Regu"/>
        </w:rPr>
        <w:t>.(</w:t>
      </w:r>
      <w:proofErr w:type="gramEnd"/>
      <w:r>
        <w:rPr>
          <w:rFonts w:ascii="Arial" w:eastAsia="NimbusRomNo9L-Regu" w:hAnsi="Arial" w:cs="NimbusRomNo9L-Regu"/>
        </w:rPr>
        <w:t xml:space="preserve">este es el nombre completo de </w:t>
      </w:r>
      <w:proofErr w:type="spellStart"/>
      <w:r>
        <w:rPr>
          <w:rFonts w:ascii="Arial" w:eastAsia="NimbusRomNo9L-Regu" w:hAnsi="Arial" w:cs="NimbusRomNo9L-Regu"/>
        </w:rPr>
        <w:t>netstat-nat</w:t>
      </w:r>
      <w:proofErr w:type="spellEnd"/>
      <w:r>
        <w:rPr>
          <w:rFonts w:ascii="Arial" w:eastAsia="NimbusRomNo9L-Regu" w:hAnsi="Arial" w:cs="NimbusRomNo9L-Regu"/>
        </w:rPr>
        <w:t>)</w:t>
      </w:r>
    </w:p>
    <w:p w:rsidR="00A40D47" w:rsidRDefault="00A40D47" w:rsidP="00A40D47">
      <w:pPr>
        <w:autoSpaceDE w:val="0"/>
        <w:spacing w:line="360" w:lineRule="auto"/>
        <w:ind w:left="1416" w:hanging="360"/>
        <w:rPr>
          <w:rStyle w:val="Textofuente"/>
          <w:rFonts w:ascii="Arial" w:hAnsi="Arial"/>
        </w:rPr>
      </w:pPr>
      <w:r>
        <w:rPr>
          <w:rStyle w:val="Textofuente"/>
          <w:rFonts w:ascii="Arial" w:hAnsi="Arial"/>
        </w:rPr>
        <w:t>Indica el comando usado.</w:t>
      </w:r>
    </w:p>
    <w:p w:rsidR="00A40D47" w:rsidRDefault="006717D3" w:rsidP="00A40D47">
      <w:pPr>
        <w:autoSpaceDE w:val="0"/>
        <w:ind w:left="2832" w:hanging="360"/>
        <w:rPr>
          <w:rFonts w:ascii="Arial" w:eastAsia="Symbol" w:hAnsi="Arial" w:cs="Symbol"/>
        </w:rPr>
      </w:pPr>
      <w:r>
        <w:rPr>
          <w:noProof/>
          <w:lang w:val="es-ES" w:eastAsia="es-ES"/>
        </w:rPr>
        <w:pict>
          <v:shape id="Cuadro de texto 12" o:spid="_x0000_s1029" type="#_x0000_t202" style="position:absolute;left:0;text-align:left;margin-left:49.5pt;margin-top:3.3pt;width:381.2pt;height:2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">
            <v:textbox style="mso-fit-shape-to-text:t">
              <w:txbxContent>
                <w:p w:rsidR="00A40D47" w:rsidRPr="00F03F7C" w:rsidRDefault="00A40D47" w:rsidP="00A40D47">
                  <w:pPr>
                    <w:autoSpaceDE w:val="0"/>
                    <w:rPr>
                      <w:rFonts w:ascii="Trebuchet MS" w:hAnsi="Trebuchet MS"/>
                      <w:color w:val="FF00FF"/>
                      <w:lang w:val="en-GB"/>
                    </w:rPr>
                  </w:pPr>
                </w:p>
              </w:txbxContent>
            </v:textbox>
            <w10:wrap type="square"/>
          </v:shape>
        </w:pict>
      </w:r>
    </w:p>
    <w:p w:rsidR="00A40D47" w:rsidRPr="00A40D47" w:rsidRDefault="00A40D47" w:rsidP="00A40D47">
      <w:pPr>
        <w:autoSpaceDE w:val="0"/>
        <w:ind w:left="2124" w:hanging="360"/>
        <w:rPr>
          <w:rStyle w:val="Textofuente"/>
          <w:lang w:val="es-ES"/>
        </w:rPr>
      </w:pPr>
    </w:p>
    <w:p w:rsidR="00A40D47" w:rsidRDefault="00A40D47" w:rsidP="00A40D47">
      <w:pPr>
        <w:autoSpaceDE w:val="0"/>
        <w:ind w:left="1056"/>
        <w:rPr>
          <w:rFonts w:ascii="Arial" w:eastAsia="NimbusRomNo9L-Regu" w:hAnsi="Arial" w:cs="NimbusRomNo9L-Regu"/>
        </w:rPr>
      </w:pPr>
    </w:p>
    <w:p w:rsidR="00A40D47" w:rsidRPr="00BE6B62" w:rsidRDefault="00A40D47" w:rsidP="00A40D47">
      <w:pPr>
        <w:autoSpaceDE w:val="0"/>
        <w:spacing w:line="360" w:lineRule="auto"/>
        <w:ind w:left="1055"/>
        <w:rPr>
          <w:rFonts w:ascii="Trebuchet MS" w:hAnsi="Trebuchet MS"/>
        </w:rPr>
      </w:pPr>
      <w:r w:rsidRPr="0091328E">
        <w:rPr>
          <w:rFonts w:ascii="Trebuchet MS" w:hAnsi="Trebuchet MS"/>
        </w:rPr>
        <w:t xml:space="preserve">Luego </w:t>
      </w:r>
      <w:proofErr w:type="gramStart"/>
      <w:r w:rsidRPr="0091328E">
        <w:rPr>
          <w:rFonts w:ascii="Trebuchet MS" w:hAnsi="Trebuchet MS"/>
        </w:rPr>
        <w:t>ejecutamos :</w:t>
      </w:r>
      <w:proofErr w:type="gramEnd"/>
      <w:r w:rsidRPr="0091328E">
        <w:rPr>
          <w:rFonts w:ascii="Trebuchet MS" w:hAnsi="Trebuchet MS"/>
          <w:b/>
        </w:rPr>
        <w:t xml:space="preserve"> sudo </w:t>
      </w:r>
      <w:proofErr w:type="spellStart"/>
      <w:r w:rsidRPr="0091328E">
        <w:rPr>
          <w:rFonts w:ascii="Trebuchet MS" w:hAnsi="Trebuchet MS"/>
          <w:b/>
        </w:rPr>
        <w:t>netstat</w:t>
      </w:r>
      <w:proofErr w:type="spellEnd"/>
      <w:r w:rsidRPr="0091328E">
        <w:rPr>
          <w:rFonts w:ascii="Trebuchet MS" w:hAnsi="Trebuchet MS"/>
          <w:b/>
        </w:rPr>
        <w:t xml:space="preserve">  -</w:t>
      </w:r>
      <w:proofErr w:type="spellStart"/>
      <w:r w:rsidRPr="0091328E">
        <w:rPr>
          <w:rFonts w:ascii="Trebuchet MS" w:hAnsi="Trebuchet MS"/>
          <w:b/>
        </w:rPr>
        <w:t>putan</w:t>
      </w:r>
      <w:proofErr w:type="spellEnd"/>
      <w:r w:rsidRPr="0091328E">
        <w:rPr>
          <w:rFonts w:ascii="Trebuchet MS" w:hAnsi="Trebuchet MS"/>
          <w:b/>
        </w:rPr>
        <w:t xml:space="preserve"> | grep 22</w:t>
      </w:r>
      <w:r>
        <w:rPr>
          <w:rFonts w:ascii="Trebuchet MS" w:hAnsi="Trebuchet MS"/>
          <w:b/>
        </w:rPr>
        <w:t xml:space="preserve"> ,</w:t>
      </w:r>
      <w:r w:rsidRPr="00BE6B62">
        <w:rPr>
          <w:rFonts w:ascii="Trebuchet MS" w:hAnsi="Trebuchet MS"/>
        </w:rPr>
        <w:t>si el puerto está a la escucha es que está abierto</w:t>
      </w:r>
    </w:p>
    <w:p w:rsidR="00A40D47" w:rsidRPr="009D1354" w:rsidRDefault="00A40D47" w:rsidP="00A40D47">
      <w:pPr>
        <w:autoSpaceDE w:val="0"/>
        <w:ind w:left="2124" w:hanging="360"/>
        <w:rPr>
          <w:rFonts w:ascii="Arial" w:eastAsia="NimbusRomNo9L-Regu" w:hAnsi="Arial" w:cs="NimbusRomNo9L-Regu"/>
          <w:b/>
          <w:lang w:val="es-ES"/>
        </w:rPr>
      </w:pPr>
    </w:p>
    <w:p w:rsidR="00A40D47" w:rsidRDefault="00A40D47" w:rsidP="00A40D47">
      <w:pPr>
        <w:autoSpaceDE w:val="0"/>
        <w:spacing w:line="360" w:lineRule="auto"/>
        <w:ind w:left="992"/>
        <w:rPr>
          <w:rFonts w:ascii="Arial" w:eastAsia="NimbusRomNo9L-Regu" w:hAnsi="Arial" w:cs="NimbusRomNo9L-Regu"/>
          <w:lang w:val="es-ES"/>
        </w:rPr>
      </w:pPr>
      <w:r w:rsidRPr="009D1354">
        <w:rPr>
          <w:rFonts w:ascii="Arial" w:eastAsia="NimbusRomNo9L-Regu" w:hAnsi="Arial" w:cs="NimbusRomNo9L-Regu"/>
          <w:b/>
          <w:lang w:val="es-ES"/>
        </w:rPr>
        <w:t>4.2.-</w:t>
      </w:r>
      <w:r>
        <w:rPr>
          <w:rFonts w:ascii="Arial" w:eastAsia="NimbusRomNo9L-Regu" w:hAnsi="Arial" w:cs="NimbusRomNo9L-Regu"/>
          <w:lang w:val="es-ES"/>
        </w:rPr>
        <w:t xml:space="preserve"> Reiniciar el servicio</w:t>
      </w:r>
    </w:p>
    <w:p w:rsidR="00A40D47" w:rsidRPr="00EE506E" w:rsidRDefault="00A40D47" w:rsidP="00A40D47">
      <w:pPr>
        <w:autoSpaceDE w:val="0"/>
        <w:spacing w:line="360" w:lineRule="auto"/>
        <w:ind w:left="992"/>
        <w:rPr>
          <w:rFonts w:ascii="Trebuchet MS" w:hAnsi="Trebuchet MS"/>
          <w:b/>
        </w:rPr>
      </w:pPr>
      <w:r>
        <w:rPr>
          <w:rFonts w:ascii="Arial" w:eastAsia="NimbusRomNo9L-Regu" w:hAnsi="Arial" w:cs="NimbusRomNo9L-Regu"/>
          <w:lang w:val="es-ES"/>
        </w:rPr>
        <w:t xml:space="preserve"> En el </w:t>
      </w:r>
      <w:proofErr w:type="spellStart"/>
      <w:r>
        <w:rPr>
          <w:rFonts w:ascii="Arial" w:eastAsia="NimbusRomNo9L-Regu" w:hAnsi="Arial" w:cs="NimbusRomNo9L-Regu"/>
          <w:lang w:val="es-ES"/>
        </w:rPr>
        <w:t>diretorio</w:t>
      </w:r>
      <w:proofErr w:type="spellEnd"/>
      <w:r>
        <w:rPr>
          <w:rFonts w:ascii="Arial" w:eastAsia="NimbusRomNo9L-Regu" w:hAnsi="Arial" w:cs="NimbusRomNo9L-Regu"/>
          <w:lang w:val="es-ES"/>
        </w:rPr>
        <w:t xml:space="preserve"> /</w:t>
      </w:r>
      <w:proofErr w:type="spellStart"/>
      <w:r>
        <w:rPr>
          <w:rFonts w:ascii="Arial" w:eastAsia="NimbusRomNo9L-Regu" w:hAnsi="Arial" w:cs="NimbusRomNo9L-Regu"/>
          <w:lang w:val="es-ES"/>
        </w:rPr>
        <w:t>etc</w:t>
      </w:r>
      <w:proofErr w:type="spellEnd"/>
      <w:r>
        <w:rPr>
          <w:rFonts w:ascii="Arial" w:eastAsia="NimbusRomNo9L-Regu" w:hAnsi="Arial" w:cs="NimbusRomNo9L-Regu"/>
          <w:lang w:val="es-ES"/>
        </w:rPr>
        <w:t>/</w:t>
      </w:r>
      <w:proofErr w:type="spellStart"/>
      <w:r>
        <w:rPr>
          <w:rFonts w:ascii="Arial" w:eastAsia="NimbusRomNo9L-Regu" w:hAnsi="Arial" w:cs="NimbusRomNo9L-Regu"/>
          <w:lang w:val="es-ES"/>
        </w:rPr>
        <w:t>init.d</w:t>
      </w:r>
      <w:proofErr w:type="spellEnd"/>
      <w:r>
        <w:rPr>
          <w:rFonts w:ascii="Arial" w:eastAsia="NimbusRomNo9L-Regu" w:hAnsi="Arial" w:cs="NimbusRomNo9L-Regu"/>
          <w:lang w:val="es-ES"/>
        </w:rPr>
        <w:t xml:space="preserve"> ejecutar</w:t>
      </w:r>
      <w:proofErr w:type="gramStart"/>
      <w:r>
        <w:rPr>
          <w:rFonts w:ascii="Arial" w:eastAsia="NimbusRomNo9L-Regu" w:hAnsi="Arial" w:cs="NimbusRomNo9L-Regu"/>
          <w:lang w:val="es-ES"/>
        </w:rPr>
        <w:t xml:space="preserve">:  </w:t>
      </w:r>
      <w:r w:rsidRPr="00EE506E">
        <w:rPr>
          <w:rFonts w:ascii="Trebuchet MS" w:hAnsi="Trebuchet MS"/>
          <w:b/>
        </w:rPr>
        <w:t>.</w:t>
      </w:r>
      <w:proofErr w:type="gramEnd"/>
      <w:r w:rsidRPr="00EE506E">
        <w:rPr>
          <w:rFonts w:ascii="Trebuchet MS" w:hAnsi="Trebuchet MS"/>
          <w:b/>
        </w:rPr>
        <w:t>/</w:t>
      </w:r>
      <w:proofErr w:type="spellStart"/>
      <w:r w:rsidRPr="009D1354">
        <w:rPr>
          <w:rFonts w:ascii="Trebuchet MS" w:hAnsi="Trebuchet MS"/>
          <w:b/>
        </w:rPr>
        <w:t>ssh</w:t>
      </w:r>
      <w:proofErr w:type="spellEnd"/>
      <w:r w:rsidR="005554C6">
        <w:rPr>
          <w:rFonts w:ascii="Trebuchet MS" w:hAnsi="Trebuchet MS"/>
          <w:b/>
        </w:rPr>
        <w:t xml:space="preserve"> </w:t>
      </w:r>
      <w:proofErr w:type="spellStart"/>
      <w:r>
        <w:rPr>
          <w:rFonts w:ascii="Trebuchet MS" w:hAnsi="Trebuchet MS"/>
          <w:b/>
        </w:rPr>
        <w:t>restart</w:t>
      </w:r>
      <w:proofErr w:type="spellEnd"/>
    </w:p>
    <w:p w:rsidR="00A40D47" w:rsidRPr="0091328E" w:rsidRDefault="00A40D47" w:rsidP="00A40D47">
      <w:pPr>
        <w:autoSpaceDE w:val="0"/>
        <w:ind w:left="2124" w:hanging="360"/>
        <w:rPr>
          <w:rStyle w:val="Textofuente"/>
          <w:lang w:val="es-ES"/>
        </w:rPr>
      </w:pPr>
    </w:p>
    <w:p w:rsidR="00A40D47" w:rsidRPr="0091328E" w:rsidRDefault="00A40D47" w:rsidP="00A40D47">
      <w:pPr>
        <w:autoSpaceDE w:val="0"/>
        <w:ind w:left="2124" w:hanging="360"/>
        <w:rPr>
          <w:rStyle w:val="Textofuente"/>
          <w:lang w:val="es-ES"/>
        </w:rPr>
      </w:pPr>
    </w:p>
    <w:p w:rsidR="00A40D47" w:rsidRDefault="00A40D47" w:rsidP="00A40D47">
      <w:pPr>
        <w:numPr>
          <w:ilvl w:val="0"/>
          <w:numId w:val="4"/>
        </w:numPr>
        <w:autoSpaceDE w:val="0"/>
        <w:spacing w:line="360" w:lineRule="auto"/>
        <w:ind w:left="1416"/>
        <w:rPr>
          <w:rFonts w:ascii="Arial" w:eastAsia="NimbusRomNo9L-Regu" w:hAnsi="Arial" w:cs="NimbusRomNo9L-Regu"/>
        </w:rPr>
      </w:pPr>
      <w:r>
        <w:rPr>
          <w:rFonts w:ascii="Arial" w:eastAsia="NimbusRomNo9L-MediItal" w:hAnsi="Arial" w:cs="NimbusRomNo9L-MediItal"/>
          <w:b/>
          <w:bCs/>
        </w:rPr>
        <w:t>Paso 5</w:t>
      </w:r>
      <w:r>
        <w:rPr>
          <w:rFonts w:ascii="Arial" w:eastAsia="NimbusRomNo9L-MediItal" w:hAnsi="Arial" w:cs="NimbusRomNo9L-Regu"/>
        </w:rPr>
        <w:t xml:space="preserve">: </w:t>
      </w:r>
      <w:r>
        <w:rPr>
          <w:rFonts w:ascii="Arial" w:eastAsia="NimbusRomNo9L-Regu" w:hAnsi="Arial" w:cs="NimbusRomNo9L-Regu"/>
        </w:rPr>
        <w:t>Ver la IP asignada al servidor</w:t>
      </w:r>
    </w:p>
    <w:p w:rsidR="00A40D47" w:rsidRDefault="00A40D47" w:rsidP="00A40D47">
      <w:pPr>
        <w:autoSpaceDE w:val="0"/>
        <w:spacing w:line="360" w:lineRule="auto"/>
        <w:ind w:left="1056"/>
        <w:rPr>
          <w:rFonts w:ascii="Arial" w:eastAsia="NimbusRomNo9L-MediItal" w:hAnsi="Arial" w:cs="NimbusRomNo9L-MediItal"/>
          <w:b/>
          <w:bCs/>
        </w:rPr>
      </w:pPr>
      <w:proofErr w:type="spellStart"/>
      <w:r w:rsidRPr="009D1354">
        <w:rPr>
          <w:rFonts w:ascii="Arial" w:eastAsia="NimbusRomNo9L-MediItal" w:hAnsi="Arial" w:cs="NimbusRomNo9L-MediItal"/>
          <w:bCs/>
        </w:rPr>
        <w:t>E</w:t>
      </w:r>
      <w:r w:rsidR="006717D3">
        <w:rPr>
          <w:rFonts w:ascii="Arial" w:eastAsia="NimbusRomNo9L-MediItal" w:hAnsi="Arial" w:cs="NimbusRomNo9L-MediItal"/>
          <w:b/>
          <w:bCs/>
          <w:noProof/>
          <w:lang w:val="es-ES" w:eastAsia="es-ES"/>
        </w:rPr>
        <w:pict>
          <v:shape id="Cuadro de texto 11" o:spid="_x0000_s1030" type="#_x0000_t202" style="position:absolute;left:0;text-align:left;margin-left:48pt;margin-top:29.25pt;width:381.2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">
            <v:textbox style="mso-fit-shape-to-text:t">
              <w:txbxContent>
                <w:p w:rsidR="00A40D47" w:rsidRPr="009D1354" w:rsidRDefault="00A40D47" w:rsidP="00A40D47"/>
              </w:txbxContent>
            </v:textbox>
            <w10:wrap type="square"/>
          </v:shape>
        </w:pict>
      </w:r>
      <w:r w:rsidRPr="009D1354">
        <w:rPr>
          <w:rFonts w:ascii="Arial" w:eastAsia="NimbusRomNo9L-MediItal" w:hAnsi="Arial" w:cs="NimbusRomNo9L-MediItal"/>
          <w:bCs/>
        </w:rPr>
        <w:t>jecutar:</w:t>
      </w:r>
      <w:r>
        <w:rPr>
          <w:rFonts w:ascii="Arial" w:eastAsia="NimbusRomNo9L-MediItal" w:hAnsi="Arial" w:cs="NimbusRomNo9L-MediItal"/>
          <w:b/>
          <w:bCs/>
        </w:rPr>
        <w:t>Ifconfig</w:t>
      </w:r>
      <w:proofErr w:type="spellEnd"/>
      <w:r>
        <w:rPr>
          <w:rFonts w:ascii="Arial" w:eastAsia="NimbusRomNo9L-MediItal" w:hAnsi="Arial" w:cs="NimbusRomNo9L-MediItal"/>
          <w:b/>
          <w:bCs/>
        </w:rPr>
        <w:t xml:space="preserve"> e indica la IP</w:t>
      </w:r>
    </w:p>
    <w:p w:rsidR="00A40D47" w:rsidRDefault="00A40D47" w:rsidP="00A40D47">
      <w:pPr>
        <w:autoSpaceDE w:val="0"/>
        <w:ind w:left="1056"/>
        <w:rPr>
          <w:rFonts w:ascii="Arial" w:eastAsia="NimbusRomNo9L-MediItal" w:hAnsi="Arial" w:cs="NimbusRomNo9L-MediItal"/>
          <w:b/>
          <w:bCs/>
        </w:rPr>
      </w:pPr>
    </w:p>
    <w:p w:rsidR="00A40D47" w:rsidRPr="0058670C" w:rsidRDefault="00A40D47" w:rsidP="00A40D47">
      <w:pPr>
        <w:autoSpaceDE w:val="0"/>
        <w:ind w:left="2124" w:hanging="360"/>
        <w:rPr>
          <w:rFonts w:ascii="Arial" w:eastAsia="NimbusRomNo9L-Regu" w:hAnsi="Arial" w:cs="NimbusRomNo9L-Regu"/>
          <w:lang w:val="es-ES"/>
        </w:rPr>
      </w:pPr>
    </w:p>
    <w:p w:rsidR="004C1AAC" w:rsidRDefault="004C1AAC" w:rsidP="00A40D47">
      <w:pPr>
        <w:autoSpaceDE w:val="0"/>
        <w:ind w:left="1416" w:hanging="1274"/>
        <w:rPr>
          <w:rFonts w:ascii="Arial" w:eastAsia="NimbusRomNo9L-MediItal" w:hAnsi="Arial" w:cs="NimbusRomNo9L-MediItal"/>
          <w:b/>
          <w:bCs/>
          <w:i/>
          <w:iCs/>
          <w:sz w:val="36"/>
          <w:szCs w:val="36"/>
        </w:rPr>
      </w:pPr>
    </w:p>
    <w:p w:rsidR="00A40D47" w:rsidRPr="00336A25" w:rsidRDefault="00A40D47" w:rsidP="00A40D47">
      <w:pPr>
        <w:autoSpaceDE w:val="0"/>
        <w:ind w:left="1416" w:hanging="1274"/>
        <w:rPr>
          <w:rFonts w:ascii="Arial" w:eastAsia="NimbusRomNo9L-MediItal" w:hAnsi="Arial" w:cs="NimbusRomNo9L-MediItal"/>
          <w:b/>
          <w:bCs/>
          <w:i/>
          <w:iCs/>
          <w:sz w:val="36"/>
          <w:szCs w:val="36"/>
        </w:rPr>
      </w:pPr>
      <w:r w:rsidRPr="00336A25">
        <w:rPr>
          <w:rFonts w:ascii="Arial" w:eastAsia="NimbusRomNo9L-MediItal" w:hAnsi="Arial" w:cs="NimbusRomNo9L-MediItal"/>
          <w:b/>
          <w:bCs/>
          <w:i/>
          <w:iCs/>
          <w:sz w:val="36"/>
          <w:szCs w:val="36"/>
        </w:rPr>
        <w:t>Pasos en el cliente para utilizar el servicio SSH:</w:t>
      </w:r>
    </w:p>
    <w:p w:rsidR="00A40D47" w:rsidRDefault="00A40D47" w:rsidP="00A40D47">
      <w:pPr>
        <w:autoSpaceDE w:val="0"/>
        <w:ind w:left="1416"/>
      </w:pPr>
    </w:p>
    <w:p w:rsidR="00A40D47" w:rsidRDefault="00A40D47" w:rsidP="00A40D47">
      <w:pPr>
        <w:numPr>
          <w:ilvl w:val="0"/>
          <w:numId w:val="5"/>
        </w:numPr>
        <w:autoSpaceDE w:val="0"/>
        <w:ind w:left="1416"/>
        <w:rPr>
          <w:rFonts w:ascii="Arial" w:eastAsia="NimbusRomNo9L-Regu" w:hAnsi="Arial" w:cs="NimbusRomNo9L-Regu"/>
        </w:rPr>
      </w:pPr>
      <w:r>
        <w:rPr>
          <w:rFonts w:ascii="Arial" w:eastAsia="Symbol" w:hAnsi="Arial" w:cs="NimbusRomNo9L-ReguItal"/>
          <w:b/>
          <w:bCs/>
        </w:rPr>
        <w:t>Paso 6</w:t>
      </w:r>
      <w:proofErr w:type="gramStart"/>
      <w:r>
        <w:rPr>
          <w:rFonts w:ascii="Arial" w:eastAsia="NimbusRomNo9L-Regu" w:hAnsi="Arial" w:cs="NimbusRomNo9L-Regu"/>
        </w:rPr>
        <w:t>:  En</w:t>
      </w:r>
      <w:proofErr w:type="gramEnd"/>
      <w:r>
        <w:rPr>
          <w:rFonts w:ascii="Arial" w:eastAsia="NimbusRomNo9L-Regu" w:hAnsi="Arial" w:cs="NimbusRomNo9L-Regu"/>
        </w:rPr>
        <w:t xml:space="preserve"> el pc cliente el </w:t>
      </w:r>
      <w:proofErr w:type="spellStart"/>
      <w:r>
        <w:rPr>
          <w:rFonts w:ascii="Arial" w:eastAsia="NimbusRomNo9L-Regu" w:hAnsi="Arial" w:cs="NimbusRomNo9L-Regu"/>
        </w:rPr>
        <w:t>sofware</w:t>
      </w:r>
      <w:proofErr w:type="spellEnd"/>
      <w:r>
        <w:rPr>
          <w:rFonts w:ascii="Arial" w:eastAsia="NimbusRomNo9L-Regu" w:hAnsi="Arial" w:cs="NimbusRomNo9L-Regu"/>
        </w:rPr>
        <w:t xml:space="preserve"> cliente </w:t>
      </w:r>
      <w:proofErr w:type="spellStart"/>
      <w:r>
        <w:rPr>
          <w:rFonts w:ascii="Arial" w:eastAsia="NimbusRomNo9L-Regu" w:hAnsi="Arial" w:cs="NimbusRomNo9L-Regu"/>
        </w:rPr>
        <w:t>ssh</w:t>
      </w:r>
      <w:proofErr w:type="spellEnd"/>
      <w:r>
        <w:rPr>
          <w:rFonts w:ascii="Arial" w:eastAsia="NimbusRomNo9L-Regu" w:hAnsi="Arial" w:cs="NimbusRomNo9L-Regu"/>
        </w:rPr>
        <w:t>, está activado por defecto.</w:t>
      </w:r>
    </w:p>
    <w:p w:rsidR="00A40D47" w:rsidRDefault="00A40D47" w:rsidP="00A40D47">
      <w:pPr>
        <w:autoSpaceDE w:val="0"/>
        <w:ind w:left="1056"/>
        <w:rPr>
          <w:rFonts w:ascii="Arial" w:eastAsia="Symbol" w:hAnsi="Arial" w:cs="NimbusRomNo9L-ReguItal"/>
          <w:b/>
          <w:bCs/>
        </w:rPr>
      </w:pPr>
    </w:p>
    <w:p w:rsidR="00A40D47" w:rsidRDefault="00A40D47" w:rsidP="00A40D47">
      <w:pPr>
        <w:autoSpaceDE w:val="0"/>
        <w:ind w:left="1056"/>
        <w:rPr>
          <w:rFonts w:ascii="Arial" w:eastAsia="NimbusRomNo9L-Regu" w:hAnsi="Arial" w:cs="NimbusRomNo9L-Regu"/>
        </w:rPr>
      </w:pPr>
      <w:r>
        <w:rPr>
          <w:rFonts w:ascii="Arial" w:eastAsia="NimbusRomNo9L-Regu" w:hAnsi="Arial" w:cs="NimbusRomNo9L-Regu"/>
        </w:rPr>
        <w:t xml:space="preserve">Creamos un usuario </w:t>
      </w:r>
      <w:proofErr w:type="spellStart"/>
      <w:r>
        <w:rPr>
          <w:rFonts w:ascii="Arial" w:eastAsia="NimbusRomNo9L-Regu" w:hAnsi="Arial" w:cs="NimbusRomNo9L-Regu"/>
        </w:rPr>
        <w:t>manolo</w:t>
      </w:r>
      <w:proofErr w:type="gramStart"/>
      <w:r>
        <w:rPr>
          <w:rFonts w:ascii="Arial" w:eastAsia="NimbusRomNo9L-Regu" w:hAnsi="Arial" w:cs="NimbusRomNo9L-Regu"/>
        </w:rPr>
        <w:t>,en</w:t>
      </w:r>
      <w:proofErr w:type="spellEnd"/>
      <w:proofErr w:type="gramEnd"/>
      <w:r>
        <w:rPr>
          <w:rFonts w:ascii="Arial" w:eastAsia="NimbusRomNo9L-Regu" w:hAnsi="Arial" w:cs="NimbusRomNo9L-Regu"/>
        </w:rPr>
        <w:t xml:space="preserve">  el servidor</w:t>
      </w:r>
    </w:p>
    <w:p w:rsidR="00A40D47" w:rsidRDefault="00A40D47" w:rsidP="00A40D47">
      <w:pPr>
        <w:autoSpaceDE w:val="0"/>
        <w:ind w:left="1056"/>
        <w:rPr>
          <w:rFonts w:ascii="Arial" w:eastAsia="NimbusRomNo9L-Regu" w:hAnsi="Arial" w:cs="NimbusRomNo9L-Regu"/>
        </w:rPr>
      </w:pPr>
    </w:p>
    <w:p w:rsidR="00A40D47" w:rsidRPr="00336A25" w:rsidRDefault="00A40D47" w:rsidP="00A40D47">
      <w:pPr>
        <w:autoSpaceDE w:val="0"/>
        <w:ind w:left="1056"/>
        <w:rPr>
          <w:rFonts w:ascii="Arial" w:eastAsia="NimbusRomNo9L-Regu" w:hAnsi="Arial" w:cs="NimbusRomNo9L-Regu"/>
          <w:b/>
        </w:rPr>
      </w:pPr>
      <w:r>
        <w:rPr>
          <w:rFonts w:ascii="Arial" w:eastAsia="NimbusRomNo9L-Regu" w:hAnsi="Arial" w:cs="NimbusRomNo9L-Regu"/>
        </w:rPr>
        <w:t>Y en el cliente ejecutamos</w:t>
      </w:r>
      <w:r w:rsidRPr="00C40951">
        <w:rPr>
          <w:rFonts w:ascii="Arial" w:eastAsia="NimbusRomNo9L-Regu" w:hAnsi="Arial" w:cs="NimbusRomNo9L-Regu"/>
          <w:b/>
        </w:rPr>
        <w:t xml:space="preserve">: </w:t>
      </w:r>
      <w:proofErr w:type="spellStart"/>
      <w:r w:rsidRPr="00336A25">
        <w:rPr>
          <w:rFonts w:ascii="Arial" w:eastAsia="NimbusRomNo9L-Regu" w:hAnsi="Arial" w:cs="NimbusRomNo9L-Regu"/>
          <w:b/>
        </w:rPr>
        <w:t>ssh</w:t>
      </w:r>
      <w:hyperlink r:id="rId8" w:history="1">
        <w:r w:rsidRPr="00C40951">
          <w:rPr>
            <w:rFonts w:ascii="Arial" w:eastAsia="NimbusRomNo9L-Regu" w:hAnsi="Arial" w:cs="NimbusRomNo9L-Regu"/>
            <w:b/>
          </w:rPr>
          <w:t>manolo@IP</w:t>
        </w:r>
        <w:proofErr w:type="spellEnd"/>
        <w:r>
          <w:rPr>
            <w:rFonts w:ascii="Arial" w:eastAsia="NimbusRomNo9L-Regu" w:hAnsi="Arial" w:cs="NimbusRomNo9L-Regu"/>
            <w:b/>
          </w:rPr>
          <w:t>_</w:t>
        </w:r>
        <w:r w:rsidRPr="00C40951">
          <w:rPr>
            <w:rFonts w:ascii="Arial" w:eastAsia="NimbusRomNo9L-Regu" w:hAnsi="Arial" w:cs="NimbusRomNo9L-Regu"/>
            <w:b/>
          </w:rPr>
          <w:t xml:space="preserve"> del</w:t>
        </w:r>
        <w:r>
          <w:rPr>
            <w:rFonts w:ascii="Arial" w:eastAsia="NimbusRomNo9L-Regu" w:hAnsi="Arial" w:cs="NimbusRomNo9L-Regu"/>
            <w:b/>
          </w:rPr>
          <w:t>_</w:t>
        </w:r>
        <w:r w:rsidRPr="00C40951">
          <w:rPr>
            <w:rFonts w:ascii="Arial" w:eastAsia="NimbusRomNo9L-Regu" w:hAnsi="Arial" w:cs="NimbusRomNo9L-Regu"/>
            <w:b/>
          </w:rPr>
          <w:t xml:space="preserve"> servidor</w:t>
        </w:r>
      </w:hyperlink>
      <w:r w:rsidRPr="00336A25">
        <w:rPr>
          <w:rFonts w:ascii="Arial" w:eastAsia="NimbusRomNo9L-Regu" w:hAnsi="Arial" w:cs="NimbusRomNo9L-Regu"/>
          <w:b/>
        </w:rPr>
        <w:t xml:space="preserve"> -p 22</w:t>
      </w:r>
    </w:p>
    <w:p w:rsidR="00A40D47" w:rsidRDefault="00A40D47" w:rsidP="00A40D47">
      <w:pPr>
        <w:autoSpaceDE w:val="0"/>
        <w:ind w:left="2832" w:hanging="360"/>
      </w:pPr>
    </w:p>
    <w:p w:rsidR="00A40D47" w:rsidRDefault="00A40D47" w:rsidP="00A40D47">
      <w:pPr>
        <w:autoSpaceDE w:val="0"/>
        <w:ind w:left="2124" w:hanging="360"/>
        <w:rPr>
          <w:rFonts w:ascii="Arial" w:hAnsi="Arial"/>
          <w:u w:val="single"/>
        </w:rPr>
      </w:pPr>
      <w:r>
        <w:rPr>
          <w:rFonts w:ascii="Arial" w:hAnsi="Arial"/>
          <w:u w:val="single"/>
        </w:rPr>
        <w:t>Tener en cuenta que:</w:t>
      </w:r>
    </w:p>
    <w:p w:rsidR="00A40D47" w:rsidRDefault="00A40D47" w:rsidP="00A40D47">
      <w:pPr>
        <w:autoSpaceDE w:val="0"/>
        <w:ind w:left="2832" w:hanging="360"/>
        <w:rPr>
          <w:rFonts w:ascii="Arial" w:eastAsia="Symbol" w:hAnsi="Arial" w:cs="Symbol"/>
          <w:u w:val="single"/>
        </w:rPr>
      </w:pPr>
    </w:p>
    <w:p w:rsidR="00A40D47" w:rsidRDefault="006717D3" w:rsidP="00A40D47">
      <w:pPr>
        <w:numPr>
          <w:ilvl w:val="0"/>
          <w:numId w:val="6"/>
        </w:numPr>
        <w:autoSpaceDE w:val="0"/>
        <w:ind w:left="2124"/>
        <w:rPr>
          <w:rFonts w:ascii="Arial" w:eastAsia="Symbol" w:hAnsi="Arial" w:cs="Symbol"/>
        </w:rPr>
      </w:pPr>
      <w:hyperlink r:id="rId9" w:history="1">
        <w:r w:rsidR="00A40D47" w:rsidRPr="00C40951">
          <w:rPr>
            <w:rFonts w:ascii="Arial" w:eastAsia="NimbusRomNo9L-Regu" w:hAnsi="Arial" w:cs="NimbusRomNo9L-Regu"/>
            <w:b/>
          </w:rPr>
          <w:t>IP</w:t>
        </w:r>
        <w:r w:rsidR="00A40D47">
          <w:rPr>
            <w:rFonts w:ascii="Arial" w:eastAsia="NimbusRomNo9L-Regu" w:hAnsi="Arial" w:cs="NimbusRomNo9L-Regu"/>
            <w:b/>
          </w:rPr>
          <w:t>_</w:t>
        </w:r>
        <w:r w:rsidR="00A40D47" w:rsidRPr="00C40951">
          <w:rPr>
            <w:rFonts w:ascii="Arial" w:eastAsia="NimbusRomNo9L-Regu" w:hAnsi="Arial" w:cs="NimbusRomNo9L-Regu"/>
            <w:b/>
          </w:rPr>
          <w:t xml:space="preserve"> del</w:t>
        </w:r>
        <w:r w:rsidR="00A40D47">
          <w:rPr>
            <w:rFonts w:ascii="Arial" w:eastAsia="NimbusRomNo9L-Regu" w:hAnsi="Arial" w:cs="NimbusRomNo9L-Regu"/>
            <w:b/>
          </w:rPr>
          <w:t>_</w:t>
        </w:r>
        <w:r w:rsidR="00A40D47" w:rsidRPr="00C40951">
          <w:rPr>
            <w:rFonts w:ascii="Arial" w:eastAsia="NimbusRomNo9L-Regu" w:hAnsi="Arial" w:cs="NimbusRomNo9L-Regu"/>
            <w:b/>
          </w:rPr>
          <w:t xml:space="preserve"> servidor</w:t>
        </w:r>
      </w:hyperlink>
      <w:r w:rsidR="00A40D47">
        <w:rPr>
          <w:rFonts w:ascii="Arial" w:eastAsia="Symbol" w:hAnsi="Arial" w:cs="Symbol"/>
        </w:rPr>
        <w:t>es la dirección IP del equipo remoto (del equipo servidor) al que te conectas.</w:t>
      </w:r>
    </w:p>
    <w:p w:rsidR="00A40D47" w:rsidRDefault="00A40D47" w:rsidP="00A40D47">
      <w:pPr>
        <w:numPr>
          <w:ilvl w:val="0"/>
          <w:numId w:val="6"/>
        </w:numPr>
        <w:autoSpaceDE w:val="0"/>
        <w:ind w:left="2124"/>
        <w:rPr>
          <w:rFonts w:ascii="Arial" w:eastAsia="Symbol" w:hAnsi="Arial" w:cs="Symbol"/>
        </w:rPr>
      </w:pPr>
      <w:r>
        <w:rPr>
          <w:rFonts w:ascii="Arial" w:eastAsia="Symbol" w:hAnsi="Arial" w:cs="Symbol"/>
          <w:b/>
          <w:bCs/>
        </w:rPr>
        <w:t>usuario</w:t>
      </w:r>
      <w:r>
        <w:rPr>
          <w:rFonts w:ascii="Arial" w:eastAsia="Symbol" w:hAnsi="Arial" w:cs="Symbol"/>
        </w:rPr>
        <w:t xml:space="preserve"> es el nombre del usuario del equipo remoto </w:t>
      </w:r>
      <w:proofErr w:type="gramStart"/>
      <w:r>
        <w:rPr>
          <w:rFonts w:ascii="Arial" w:eastAsia="Symbol" w:hAnsi="Arial" w:cs="Symbol"/>
        </w:rPr>
        <w:t>( de</w:t>
      </w:r>
      <w:proofErr w:type="gramEnd"/>
      <w:r>
        <w:rPr>
          <w:rFonts w:ascii="Arial" w:eastAsia="Symbol" w:hAnsi="Arial" w:cs="Symbol"/>
        </w:rPr>
        <w:t xml:space="preserve"> equipo servidor) con cuyas credenciales te vas a conectar.</w:t>
      </w:r>
    </w:p>
    <w:p w:rsidR="00A40D47" w:rsidRDefault="00A40D47" w:rsidP="00A40D47">
      <w:pPr>
        <w:numPr>
          <w:ilvl w:val="0"/>
          <w:numId w:val="6"/>
        </w:numPr>
        <w:autoSpaceDE w:val="0"/>
        <w:ind w:left="2124"/>
        <w:rPr>
          <w:rFonts w:ascii="Arial" w:eastAsia="Symbol" w:hAnsi="Arial" w:cs="Symbol"/>
        </w:rPr>
      </w:pPr>
      <w:r>
        <w:rPr>
          <w:rFonts w:ascii="Arial" w:eastAsia="Symbol" w:hAnsi="Arial" w:cs="Symbol"/>
          <w:b/>
          <w:bCs/>
        </w:rPr>
        <w:t>-p 22</w:t>
      </w:r>
      <w:r>
        <w:rPr>
          <w:rFonts w:ascii="Arial" w:eastAsia="Symbol" w:hAnsi="Arial" w:cs="Symbol"/>
        </w:rPr>
        <w:t xml:space="preserve"> indica que nos vamos a conectar al </w:t>
      </w:r>
      <w:r>
        <w:rPr>
          <w:rFonts w:ascii="Arial" w:eastAsia="Symbol" w:hAnsi="Arial" w:cs="Symbol"/>
          <w:b/>
          <w:bCs/>
        </w:rPr>
        <w:t>puerto 22</w:t>
      </w:r>
      <w:r>
        <w:rPr>
          <w:rFonts w:ascii="Arial" w:eastAsia="Symbol" w:hAnsi="Arial" w:cs="Symbol"/>
        </w:rPr>
        <w:t xml:space="preserve"> del equipo remoto ya que por este puerto escucha SSH (a no ser que lo modifiquemos). Al ser el 22 el puerto por defecto no es necesario especificar esta opción.</w:t>
      </w:r>
    </w:p>
    <w:p w:rsidR="00A40D47" w:rsidRDefault="00A40D47" w:rsidP="00A40D47">
      <w:pPr>
        <w:numPr>
          <w:ilvl w:val="0"/>
          <w:numId w:val="6"/>
        </w:numPr>
        <w:autoSpaceDE w:val="0"/>
        <w:ind w:left="2124"/>
        <w:rPr>
          <w:rFonts w:ascii="Arial" w:eastAsia="Symbol" w:hAnsi="Arial" w:cs="Symbol"/>
        </w:rPr>
      </w:pPr>
      <w:r>
        <w:rPr>
          <w:rFonts w:ascii="Arial" w:eastAsia="Symbol" w:hAnsi="Arial" w:cs="Symbol"/>
        </w:rPr>
        <w:t xml:space="preserve">La primera vez que conectas al servidor nos pide que validemos la clave pública del servidor (tecleamos yes). Cuando hayamos terminado la sesión para salir ejecutamos </w:t>
      </w:r>
      <w:proofErr w:type="spellStart"/>
      <w:r>
        <w:rPr>
          <w:rFonts w:ascii="Arial" w:eastAsia="Symbol" w:hAnsi="Arial" w:cs="Symbol"/>
          <w:b/>
          <w:bCs/>
        </w:rPr>
        <w:t>exit</w:t>
      </w:r>
      <w:proofErr w:type="spellEnd"/>
      <w:r>
        <w:rPr>
          <w:rFonts w:ascii="Arial" w:eastAsia="Symbol" w:hAnsi="Arial" w:cs="Symbol"/>
        </w:rPr>
        <w:t>.</w:t>
      </w:r>
    </w:p>
    <w:p w:rsidR="00A40D47" w:rsidRDefault="00A40D47" w:rsidP="00A40D47">
      <w:pPr>
        <w:autoSpaceDE w:val="0"/>
        <w:ind w:left="2832" w:hanging="360"/>
        <w:rPr>
          <w:rFonts w:ascii="Arial" w:eastAsia="Symbol" w:hAnsi="Arial" w:cs="Symbol"/>
        </w:rPr>
      </w:pPr>
    </w:p>
    <w:p w:rsidR="00A40D47" w:rsidRDefault="00A40D47" w:rsidP="00A40D47">
      <w:pPr>
        <w:autoSpaceDE w:val="0"/>
        <w:spacing w:line="360" w:lineRule="auto"/>
        <w:ind w:left="1418" w:firstLine="17"/>
        <w:jc w:val="both"/>
        <w:rPr>
          <w:rFonts w:ascii="Arial" w:eastAsia="Symbol" w:hAnsi="Arial" w:cs="Symbol"/>
        </w:rPr>
      </w:pPr>
      <w:r>
        <w:rPr>
          <w:rFonts w:ascii="Arial" w:eastAsia="Symbol" w:hAnsi="Arial" w:cs="Symbol"/>
        </w:rPr>
        <w:t xml:space="preserve">Inserta una captura de pantalla en la que se vea como conectas al servidor, ejecutas algún comando por ejemplo </w:t>
      </w:r>
      <w:proofErr w:type="spellStart"/>
      <w:r>
        <w:rPr>
          <w:rFonts w:ascii="Arial" w:eastAsia="Symbol" w:hAnsi="Arial" w:cs="Symbol"/>
        </w:rPr>
        <w:t>pwd</w:t>
      </w:r>
      <w:proofErr w:type="spellEnd"/>
      <w:r>
        <w:rPr>
          <w:rFonts w:ascii="Arial" w:eastAsia="Symbol" w:hAnsi="Arial" w:cs="Symbol"/>
        </w:rPr>
        <w:t xml:space="preserve"> y terminas la sesión. </w:t>
      </w:r>
    </w:p>
    <w:p w:rsidR="00A40D47" w:rsidRDefault="00A40D47" w:rsidP="00A40D47">
      <w:pPr>
        <w:autoSpaceDE w:val="0"/>
        <w:spacing w:line="360" w:lineRule="auto"/>
        <w:ind w:left="1418" w:firstLine="17"/>
        <w:jc w:val="both"/>
        <w:rPr>
          <w:rFonts w:ascii="Arial" w:eastAsia="Symbol" w:hAnsi="Arial" w:cs="Symbol"/>
        </w:rPr>
      </w:pPr>
      <w:r>
        <w:rPr>
          <w:rFonts w:ascii="Arial" w:eastAsia="Symbol" w:hAnsi="Arial" w:cs="Symbol"/>
        </w:rPr>
        <w:t>(Por ejemplo, para ver que estamos en el servidor desde el cliente. Crear en el / un directorio llamado prueba y desde el cliente una vez iniciada  la conexión ver el raíz del servidor)</w:t>
      </w:r>
    </w:p>
    <w:p w:rsidR="00A40D47" w:rsidRDefault="00A40D47" w:rsidP="00A40D47">
      <w:pPr>
        <w:autoSpaceDE w:val="0"/>
        <w:ind w:left="1416" w:firstLine="15"/>
        <w:rPr>
          <w:rFonts w:ascii="Arial" w:eastAsia="Symbol" w:hAnsi="Arial" w:cs="Symbol"/>
        </w:rPr>
      </w:pPr>
    </w:p>
    <w:tbl>
      <w:tblPr>
        <w:tblW w:w="0" w:type="auto"/>
        <w:tblInd w:w="1173" w:type="dxa"/>
        <w:tblLayout w:type="fixed"/>
        <w:tblCellMar>
          <w:top w:w="170" w:type="dxa"/>
          <w:bottom w:w="227" w:type="dxa"/>
        </w:tblCellMar>
        <w:tblLook w:val="0000" w:firstRow="0" w:lastRow="0" w:firstColumn="0" w:lastColumn="0" w:noHBand="0" w:noVBand="0"/>
      </w:tblPr>
      <w:tblGrid>
        <w:gridCol w:w="7230"/>
      </w:tblGrid>
      <w:tr w:rsidR="00A40D47" w:rsidTr="004773A6">
        <w:trPr>
          <w:trHeight w:val="276"/>
        </w:trPr>
        <w:tc>
          <w:tcPr>
            <w:tcW w:w="7230" w:type="dxa"/>
            <w:vMerge w:val="restart"/>
            <w:tcBorders>
              <w:top w:val="single" w:sz="4" w:space="0" w:color="0000FF"/>
              <w:left w:val="single" w:sz="4" w:space="0" w:color="0000FF"/>
              <w:bottom w:val="single" w:sz="4" w:space="0" w:color="0000FF"/>
              <w:right w:val="single" w:sz="4" w:space="0" w:color="0000FF"/>
            </w:tcBorders>
          </w:tcPr>
          <w:p w:rsidR="00A40D47" w:rsidRDefault="00A40D47" w:rsidP="004773A6">
            <w:pPr>
              <w:snapToGrid w:val="0"/>
              <w:ind w:right="90"/>
              <w:jc w:val="both"/>
              <w:rPr>
                <w:rFonts w:ascii="Arial" w:hAnsi="Arial"/>
                <w:color w:val="0000FF"/>
              </w:rPr>
            </w:pPr>
          </w:p>
        </w:tc>
      </w:tr>
    </w:tbl>
    <w:p w:rsidR="00A40D47" w:rsidRDefault="00A40D47" w:rsidP="00A40D47">
      <w:pPr>
        <w:autoSpaceDE w:val="0"/>
        <w:ind w:left="1416" w:hanging="360"/>
        <w:rPr>
          <w:rFonts w:ascii="Arial" w:eastAsia="Symbol" w:hAnsi="Arial" w:cs="Symbol"/>
          <w:b/>
          <w:bCs/>
          <w:i/>
          <w:iCs/>
        </w:rPr>
      </w:pPr>
    </w:p>
    <w:p w:rsidR="00A40D47" w:rsidRDefault="00A40D47" w:rsidP="00A40D47">
      <w:pPr>
        <w:autoSpaceDE w:val="0"/>
        <w:ind w:left="1416" w:hanging="360"/>
        <w:rPr>
          <w:rFonts w:ascii="Arial" w:eastAsia="Symbol" w:hAnsi="Arial" w:cs="Symbol"/>
          <w:bCs/>
          <w:iCs/>
        </w:rPr>
      </w:pPr>
      <w:proofErr w:type="spellStart"/>
      <w:proofErr w:type="gramStart"/>
      <w:r w:rsidRPr="003504B9">
        <w:rPr>
          <w:rFonts w:ascii="Arial" w:eastAsia="Symbol" w:hAnsi="Arial" w:cs="Symbol"/>
          <w:b/>
          <w:bCs/>
          <w:iCs/>
        </w:rPr>
        <w:t>exit</w:t>
      </w:r>
      <w:proofErr w:type="spellEnd"/>
      <w:proofErr w:type="gramEnd"/>
      <w:r>
        <w:rPr>
          <w:rFonts w:ascii="Arial" w:eastAsia="Symbol" w:hAnsi="Arial" w:cs="Symbol"/>
          <w:bCs/>
          <w:iCs/>
        </w:rPr>
        <w:t xml:space="preserve"> para cerrar la conexión</w:t>
      </w:r>
    </w:p>
    <w:p w:rsidR="00A40D47" w:rsidRPr="003504B9" w:rsidRDefault="00A40D47" w:rsidP="00A40D47">
      <w:pPr>
        <w:autoSpaceDE w:val="0"/>
        <w:ind w:left="1416" w:hanging="360"/>
        <w:rPr>
          <w:rFonts w:ascii="Arial" w:eastAsia="Symbol" w:hAnsi="Arial" w:cs="Symbol"/>
          <w:bCs/>
          <w:iCs/>
        </w:rPr>
      </w:pPr>
    </w:p>
    <w:p w:rsidR="00A40D47" w:rsidRPr="00336A25" w:rsidRDefault="00A40D47" w:rsidP="00A40D47">
      <w:pPr>
        <w:autoSpaceDE w:val="0"/>
        <w:rPr>
          <w:rFonts w:ascii="Arial" w:eastAsia="NimbusRomNo9L-MediItal" w:hAnsi="Arial" w:cs="NimbusRomNo9L-MediItal"/>
          <w:b/>
          <w:bCs/>
          <w:i/>
          <w:iCs/>
          <w:sz w:val="36"/>
          <w:szCs w:val="36"/>
        </w:rPr>
      </w:pPr>
      <w:r w:rsidRPr="00336A25">
        <w:rPr>
          <w:rFonts w:ascii="Arial" w:eastAsia="NimbusRomNo9L-MediItal" w:hAnsi="Arial" w:cs="NimbusRomNo9L-MediItal"/>
          <w:b/>
          <w:bCs/>
          <w:i/>
          <w:iCs/>
          <w:sz w:val="36"/>
          <w:szCs w:val="36"/>
        </w:rPr>
        <w:t>Pasos a realizar para la configuración avanzada del servidor SSH.</w:t>
      </w:r>
    </w:p>
    <w:p w:rsidR="00A40D47" w:rsidRDefault="00A40D47" w:rsidP="00A40D47">
      <w:pPr>
        <w:autoSpaceDE w:val="0"/>
        <w:ind w:left="1416" w:hanging="360"/>
        <w:rPr>
          <w:rFonts w:ascii="Arial" w:eastAsia="Symbol" w:hAnsi="Arial" w:cs="Symbol"/>
          <w:b/>
          <w:bCs/>
          <w:i/>
          <w:iCs/>
        </w:rPr>
      </w:pPr>
    </w:p>
    <w:p w:rsidR="00A40D47" w:rsidRDefault="00A40D47" w:rsidP="00A40D47">
      <w:pPr>
        <w:numPr>
          <w:ilvl w:val="0"/>
          <w:numId w:val="5"/>
        </w:numPr>
        <w:autoSpaceDE w:val="0"/>
        <w:ind w:left="1416"/>
        <w:rPr>
          <w:rFonts w:ascii="Arial" w:eastAsia="NimbusRomNo9L-Regu" w:hAnsi="Arial" w:cs="NimbusRomNo9L-Regu"/>
        </w:rPr>
      </w:pPr>
      <w:r>
        <w:rPr>
          <w:rFonts w:ascii="Arial" w:eastAsia="NimbusRomNo9L-ReguItal" w:hAnsi="Arial" w:cs="NimbusRomNo9L-ReguItal"/>
          <w:b/>
          <w:bCs/>
        </w:rPr>
        <w:t>Paso 7</w:t>
      </w:r>
      <w:r>
        <w:rPr>
          <w:rFonts w:ascii="Arial" w:eastAsia="NimbusRomNo9L-Regu" w:hAnsi="Arial" w:cs="NimbusRomNo9L-Regu"/>
        </w:rPr>
        <w:t>: Ten en cuenta que en la configuración del servicio SSH entran en juego los siguientes ficheros:</w:t>
      </w:r>
    </w:p>
    <w:p w:rsidR="00A40D47" w:rsidRDefault="00A40D47" w:rsidP="00A40D47">
      <w:pPr>
        <w:autoSpaceDE w:val="0"/>
        <w:ind w:left="2124" w:hanging="360"/>
        <w:rPr>
          <w:rFonts w:ascii="Arial" w:eastAsia="NimbusRomNo9L-Regu" w:hAnsi="Arial" w:cs="NimbusRomNo9L-Regu"/>
        </w:rPr>
      </w:pPr>
    </w:p>
    <w:p w:rsidR="00A40D47" w:rsidRDefault="00A40D47" w:rsidP="00A40D47">
      <w:pPr>
        <w:numPr>
          <w:ilvl w:val="0"/>
          <w:numId w:val="5"/>
        </w:numPr>
        <w:pBdr>
          <w:top w:val="single" w:sz="4" w:space="1" w:color="000000" w:shadow="1"/>
          <w:left w:val="single" w:sz="4" w:space="1" w:color="000000" w:shadow="1"/>
          <w:bottom w:val="single" w:sz="4" w:space="1" w:color="000000" w:shadow="1"/>
          <w:right w:val="single" w:sz="4" w:space="1" w:color="000000" w:shadow="1"/>
        </w:pBdr>
        <w:shd w:val="clear" w:color="auto" w:fill="E6E6FF"/>
        <w:autoSpaceDE w:val="0"/>
        <w:ind w:left="1416"/>
        <w:rPr>
          <w:rFonts w:ascii="Arial" w:eastAsia="NimbusRomNo9L-Regu" w:hAnsi="Arial" w:cs="NimbusRomNo9L-Regu"/>
        </w:rPr>
      </w:pPr>
      <w:r>
        <w:rPr>
          <w:rFonts w:ascii="Arial" w:eastAsia="NimbusRomNo9L-Regu" w:hAnsi="Arial" w:cs="NimbusRomNo9L-Regu"/>
          <w:b/>
          <w:bCs/>
        </w:rPr>
        <w:t>/</w:t>
      </w:r>
      <w:proofErr w:type="spellStart"/>
      <w:r>
        <w:rPr>
          <w:rFonts w:ascii="Arial" w:eastAsia="NimbusRomNo9L-Regu" w:hAnsi="Arial" w:cs="NimbusRomNo9L-Regu"/>
          <w:b/>
          <w:bCs/>
        </w:rPr>
        <w:t>etc</w:t>
      </w:r>
      <w:proofErr w:type="spellEnd"/>
      <w:r>
        <w:rPr>
          <w:rFonts w:ascii="Arial" w:eastAsia="NimbusRomNo9L-Regu" w:hAnsi="Arial" w:cs="NimbusRomNo9L-Regu"/>
          <w:b/>
          <w:bCs/>
        </w:rPr>
        <w:t>/</w:t>
      </w:r>
      <w:proofErr w:type="spellStart"/>
      <w:r>
        <w:rPr>
          <w:rFonts w:ascii="Arial" w:eastAsia="NimbusRomNo9L-Regu" w:hAnsi="Arial" w:cs="NimbusRomNo9L-Regu"/>
          <w:b/>
          <w:bCs/>
        </w:rPr>
        <w:t>init.d</w:t>
      </w:r>
      <w:proofErr w:type="spellEnd"/>
      <w:r>
        <w:rPr>
          <w:rFonts w:ascii="Arial" w:eastAsia="NimbusRomNo9L-Regu" w:hAnsi="Arial" w:cs="NimbusRomNo9L-Regu"/>
          <w:b/>
          <w:bCs/>
        </w:rPr>
        <w:t>/</w:t>
      </w:r>
      <w:proofErr w:type="spellStart"/>
      <w:r>
        <w:rPr>
          <w:rFonts w:ascii="Arial" w:eastAsia="NimbusRomNo9L-Regu" w:hAnsi="Arial" w:cs="NimbusRomNo9L-Regu"/>
          <w:b/>
          <w:bCs/>
        </w:rPr>
        <w:t>ssh</w:t>
      </w:r>
      <w:proofErr w:type="spellEnd"/>
      <w:r>
        <w:rPr>
          <w:rFonts w:ascii="Arial" w:eastAsia="NimbusRomNo9L-Regu" w:hAnsi="Arial" w:cs="NimbusRomNo9L-Regu"/>
        </w:rPr>
        <w:t xml:space="preserve">: fichero que permite iniciar/parar el servidor </w:t>
      </w:r>
      <w:proofErr w:type="spellStart"/>
      <w:r>
        <w:rPr>
          <w:rFonts w:ascii="Arial" w:eastAsia="NimbusRomNo9L-Regu" w:hAnsi="Arial" w:cs="NimbusRomNo9L-Regu"/>
        </w:rPr>
        <w:t>ssh</w:t>
      </w:r>
      <w:proofErr w:type="spellEnd"/>
      <w:r>
        <w:rPr>
          <w:rFonts w:ascii="Arial" w:eastAsia="NimbusRomNo9L-Regu" w:hAnsi="Arial" w:cs="NimbusRomNo9L-Regu"/>
        </w:rPr>
        <w:t>.</w:t>
      </w:r>
    </w:p>
    <w:p w:rsidR="00A40D47" w:rsidRDefault="00A40D47" w:rsidP="00A40D47">
      <w:pPr>
        <w:numPr>
          <w:ilvl w:val="0"/>
          <w:numId w:val="5"/>
        </w:numPr>
        <w:pBdr>
          <w:top w:val="single" w:sz="4" w:space="1" w:color="000000" w:shadow="1"/>
          <w:left w:val="single" w:sz="4" w:space="1" w:color="000000" w:shadow="1"/>
          <w:bottom w:val="single" w:sz="4" w:space="1" w:color="000000" w:shadow="1"/>
          <w:right w:val="single" w:sz="4" w:space="1" w:color="000000" w:shadow="1"/>
        </w:pBdr>
        <w:shd w:val="clear" w:color="auto" w:fill="E6E6FF"/>
        <w:autoSpaceDE w:val="0"/>
        <w:ind w:left="1416"/>
        <w:rPr>
          <w:rFonts w:ascii="Arial" w:eastAsia="NimbusRomNo9L-Regu" w:hAnsi="Arial" w:cs="NimbusRomNo9L-Regu"/>
        </w:rPr>
      </w:pPr>
      <w:r>
        <w:rPr>
          <w:rFonts w:ascii="Arial" w:eastAsia="NimbusRomNo9L-Regu" w:hAnsi="Arial" w:cs="NimbusRomNo9L-Regu"/>
          <w:b/>
          <w:bCs/>
        </w:rPr>
        <w:t>/</w:t>
      </w:r>
      <w:proofErr w:type="spellStart"/>
      <w:r>
        <w:rPr>
          <w:rFonts w:ascii="Arial" w:eastAsia="NimbusRomNo9L-Regu" w:hAnsi="Arial" w:cs="NimbusRomNo9L-Regu"/>
          <w:b/>
          <w:bCs/>
        </w:rPr>
        <w:t>usr</w:t>
      </w:r>
      <w:proofErr w:type="spellEnd"/>
      <w:r>
        <w:rPr>
          <w:rFonts w:ascii="Arial" w:eastAsia="NimbusRomNo9L-Regu" w:hAnsi="Arial" w:cs="NimbusRomNo9L-Regu"/>
          <w:b/>
          <w:bCs/>
        </w:rPr>
        <w:t>/</w:t>
      </w:r>
      <w:proofErr w:type="spellStart"/>
      <w:r>
        <w:rPr>
          <w:rFonts w:ascii="Arial" w:eastAsia="NimbusRomNo9L-Regu" w:hAnsi="Arial" w:cs="NimbusRomNo9L-Regu"/>
          <w:b/>
          <w:bCs/>
        </w:rPr>
        <w:t>bin</w:t>
      </w:r>
      <w:proofErr w:type="spellEnd"/>
      <w:r>
        <w:rPr>
          <w:rFonts w:ascii="Arial" w:eastAsia="NimbusRomNo9L-Regu" w:hAnsi="Arial" w:cs="NimbusRomNo9L-Regu"/>
          <w:b/>
          <w:bCs/>
        </w:rPr>
        <w:t>/</w:t>
      </w:r>
      <w:proofErr w:type="spellStart"/>
      <w:r>
        <w:rPr>
          <w:rFonts w:ascii="Arial" w:eastAsia="NimbusRomNo9L-Regu" w:hAnsi="Arial" w:cs="NimbusRomNo9L-Regu"/>
          <w:b/>
          <w:bCs/>
        </w:rPr>
        <w:t>sshd</w:t>
      </w:r>
      <w:proofErr w:type="spellEnd"/>
      <w:r>
        <w:rPr>
          <w:rFonts w:ascii="Arial" w:eastAsia="NimbusRomNo9L-Regu" w:hAnsi="Arial" w:cs="NimbusRomNo9L-Regu"/>
        </w:rPr>
        <w:t>: archivo ejecutable del servidor.</w:t>
      </w:r>
    </w:p>
    <w:p w:rsidR="00A40D47" w:rsidRDefault="00A40D47" w:rsidP="00A40D47">
      <w:pPr>
        <w:numPr>
          <w:ilvl w:val="0"/>
          <w:numId w:val="5"/>
        </w:numPr>
        <w:pBdr>
          <w:top w:val="single" w:sz="4" w:space="1" w:color="000000" w:shadow="1"/>
          <w:left w:val="single" w:sz="4" w:space="1" w:color="000000" w:shadow="1"/>
          <w:bottom w:val="single" w:sz="4" w:space="1" w:color="000000" w:shadow="1"/>
          <w:right w:val="single" w:sz="4" w:space="1" w:color="000000" w:shadow="1"/>
        </w:pBdr>
        <w:shd w:val="clear" w:color="auto" w:fill="E6E6FF"/>
        <w:autoSpaceDE w:val="0"/>
        <w:ind w:left="1416"/>
        <w:rPr>
          <w:rFonts w:ascii="Arial" w:eastAsia="NimbusRomNo9L-Regu" w:hAnsi="Arial" w:cs="NimbusRomNo9L-Regu"/>
        </w:rPr>
      </w:pPr>
      <w:r>
        <w:rPr>
          <w:rFonts w:ascii="Arial" w:eastAsia="NimbusRomNo9L-Regu" w:hAnsi="Arial" w:cs="NimbusRomNo9L-Regu"/>
          <w:b/>
          <w:bCs/>
        </w:rPr>
        <w:t>/</w:t>
      </w:r>
      <w:proofErr w:type="spellStart"/>
      <w:r>
        <w:rPr>
          <w:rFonts w:ascii="Arial" w:eastAsia="NimbusRomNo9L-Regu" w:hAnsi="Arial" w:cs="NimbusRomNo9L-Regu"/>
          <w:b/>
          <w:bCs/>
        </w:rPr>
        <w:t>etc</w:t>
      </w:r>
      <w:proofErr w:type="spellEnd"/>
      <w:r>
        <w:rPr>
          <w:rFonts w:ascii="Arial" w:eastAsia="NimbusRomNo9L-Regu" w:hAnsi="Arial" w:cs="NimbusRomNo9L-Regu"/>
          <w:b/>
          <w:bCs/>
        </w:rPr>
        <w:t>/</w:t>
      </w:r>
      <w:proofErr w:type="spellStart"/>
      <w:r>
        <w:rPr>
          <w:rFonts w:ascii="Arial" w:eastAsia="NimbusRomNo9L-Regu" w:hAnsi="Arial" w:cs="NimbusRomNo9L-Regu"/>
          <w:b/>
          <w:bCs/>
        </w:rPr>
        <w:t>ssh</w:t>
      </w:r>
      <w:proofErr w:type="spellEnd"/>
      <w:r>
        <w:rPr>
          <w:rFonts w:ascii="Arial" w:eastAsia="NimbusRomNo9L-Regu" w:hAnsi="Arial" w:cs="NimbusRomNo9L-Regu"/>
          <w:b/>
          <w:bCs/>
        </w:rPr>
        <w:t>/</w:t>
      </w:r>
      <w:proofErr w:type="spellStart"/>
      <w:r>
        <w:rPr>
          <w:rFonts w:ascii="Arial" w:eastAsia="NimbusRomNo9L-Regu" w:hAnsi="Arial" w:cs="NimbusRomNo9L-Regu"/>
          <w:b/>
          <w:bCs/>
        </w:rPr>
        <w:t>sshd_config</w:t>
      </w:r>
      <w:proofErr w:type="spellEnd"/>
      <w:r>
        <w:rPr>
          <w:rFonts w:ascii="Arial" w:eastAsia="NimbusRomNo9L-Regu" w:hAnsi="Arial" w:cs="NimbusRomNo9L-Regu"/>
        </w:rPr>
        <w:t xml:space="preserve">: fichero de configuración del servidor </w:t>
      </w:r>
      <w:proofErr w:type="spellStart"/>
      <w:r>
        <w:rPr>
          <w:rFonts w:ascii="Arial" w:eastAsia="NimbusRomNo9L-Regu" w:hAnsi="Arial" w:cs="NimbusRomNo9L-Regu"/>
        </w:rPr>
        <w:t>ssh</w:t>
      </w:r>
      <w:proofErr w:type="spellEnd"/>
      <w:r>
        <w:rPr>
          <w:rFonts w:ascii="Arial" w:eastAsia="NimbusRomNo9L-Regu" w:hAnsi="Arial" w:cs="NimbusRomNo9L-Regu"/>
        </w:rPr>
        <w:t>.</w:t>
      </w:r>
    </w:p>
    <w:p w:rsidR="00A40D47" w:rsidRDefault="00A40D47" w:rsidP="00A40D47">
      <w:pPr>
        <w:numPr>
          <w:ilvl w:val="0"/>
          <w:numId w:val="5"/>
        </w:numPr>
        <w:pBdr>
          <w:top w:val="single" w:sz="4" w:space="1" w:color="000000" w:shadow="1"/>
          <w:left w:val="single" w:sz="4" w:space="1" w:color="000000" w:shadow="1"/>
          <w:bottom w:val="single" w:sz="4" w:space="1" w:color="000000" w:shadow="1"/>
          <w:right w:val="single" w:sz="4" w:space="1" w:color="000000" w:shadow="1"/>
        </w:pBdr>
        <w:shd w:val="clear" w:color="auto" w:fill="E6E6FF"/>
        <w:autoSpaceDE w:val="0"/>
        <w:ind w:left="1416"/>
        <w:rPr>
          <w:rFonts w:ascii="Arial" w:eastAsia="NimbusRomNo9L-Regu" w:hAnsi="Arial" w:cs="NimbusRomNo9L-Regu"/>
        </w:rPr>
      </w:pPr>
      <w:r>
        <w:rPr>
          <w:rFonts w:ascii="Arial" w:eastAsia="NimbusRomNo9L-Regu" w:hAnsi="Arial" w:cs="NimbusRomNo9L-Regu"/>
          <w:b/>
          <w:bCs/>
        </w:rPr>
        <w:t>/</w:t>
      </w:r>
      <w:proofErr w:type="spellStart"/>
      <w:r>
        <w:rPr>
          <w:rFonts w:ascii="Arial" w:eastAsia="NimbusRomNo9L-Regu" w:hAnsi="Arial" w:cs="NimbusRomNo9L-Regu"/>
          <w:b/>
          <w:bCs/>
        </w:rPr>
        <w:t>etc</w:t>
      </w:r>
      <w:proofErr w:type="spellEnd"/>
      <w:r>
        <w:rPr>
          <w:rFonts w:ascii="Arial" w:eastAsia="NimbusRomNo9L-Regu" w:hAnsi="Arial" w:cs="NimbusRomNo9L-Regu"/>
          <w:b/>
          <w:bCs/>
        </w:rPr>
        <w:t>/</w:t>
      </w:r>
      <w:proofErr w:type="spellStart"/>
      <w:r>
        <w:rPr>
          <w:rFonts w:ascii="Arial" w:eastAsia="NimbusRomNo9L-Regu" w:hAnsi="Arial" w:cs="NimbusRomNo9L-Regu"/>
          <w:b/>
          <w:bCs/>
        </w:rPr>
        <w:t>ssh</w:t>
      </w:r>
      <w:proofErr w:type="spellEnd"/>
      <w:r>
        <w:rPr>
          <w:rFonts w:ascii="Arial" w:eastAsia="NimbusRomNo9L-Regu" w:hAnsi="Arial" w:cs="NimbusRomNo9L-Regu"/>
          <w:b/>
          <w:bCs/>
        </w:rPr>
        <w:t>/</w:t>
      </w:r>
      <w:proofErr w:type="spellStart"/>
      <w:r>
        <w:rPr>
          <w:rFonts w:ascii="Arial" w:eastAsia="NimbusRomNo9L-Regu" w:hAnsi="Arial" w:cs="NimbusRomNo9L-Regu"/>
          <w:b/>
          <w:bCs/>
        </w:rPr>
        <w:t>ssh_config</w:t>
      </w:r>
      <w:proofErr w:type="spellEnd"/>
      <w:r>
        <w:rPr>
          <w:rFonts w:ascii="Arial" w:eastAsia="NimbusRomNo9L-Regu" w:hAnsi="Arial" w:cs="NimbusRomNo9L-Regu"/>
        </w:rPr>
        <w:t xml:space="preserve">: fichero de configuración del cliente </w:t>
      </w:r>
      <w:proofErr w:type="spellStart"/>
      <w:r>
        <w:rPr>
          <w:rFonts w:ascii="Arial" w:eastAsia="NimbusRomNo9L-Regu" w:hAnsi="Arial" w:cs="NimbusRomNo9L-Regu"/>
        </w:rPr>
        <w:t>ssh</w:t>
      </w:r>
      <w:proofErr w:type="spellEnd"/>
      <w:r>
        <w:rPr>
          <w:rFonts w:ascii="Arial" w:eastAsia="NimbusRomNo9L-Regu" w:hAnsi="Arial" w:cs="NimbusRomNo9L-Regu"/>
        </w:rPr>
        <w:t>.</w:t>
      </w:r>
    </w:p>
    <w:p w:rsidR="00A40D47" w:rsidRDefault="00A40D47" w:rsidP="00A40D47">
      <w:pPr>
        <w:autoSpaceDE w:val="0"/>
        <w:ind w:left="1416" w:hanging="360"/>
        <w:rPr>
          <w:rFonts w:ascii="Arial" w:eastAsia="NimbusRomNo9L-Regu" w:hAnsi="Arial" w:cs="NimbusRomNo9L-Regu"/>
        </w:rPr>
      </w:pPr>
    </w:p>
    <w:p w:rsidR="00A40D47" w:rsidRDefault="00A40D47" w:rsidP="00A40D47">
      <w:pPr>
        <w:numPr>
          <w:ilvl w:val="0"/>
          <w:numId w:val="5"/>
        </w:numPr>
        <w:autoSpaceDE w:val="0"/>
        <w:spacing w:line="360" w:lineRule="auto"/>
        <w:ind w:left="1412" w:hanging="357"/>
        <w:rPr>
          <w:rFonts w:ascii="Arial" w:eastAsia="NimbusRomNo9L-Regu" w:hAnsi="Arial" w:cs="NimbusRomNo9L-Regu"/>
        </w:rPr>
      </w:pPr>
      <w:r>
        <w:rPr>
          <w:rFonts w:ascii="Arial" w:eastAsia="NimbusRomNo9L-ReguItal" w:hAnsi="Arial" w:cs="NimbusRomNo9L-ReguItal"/>
          <w:b/>
          <w:bCs/>
        </w:rPr>
        <w:t>Paso 8</w:t>
      </w:r>
      <w:r>
        <w:rPr>
          <w:rFonts w:ascii="Arial" w:eastAsia="NimbusRomNo9L-Regu" w:hAnsi="Arial" w:cs="NimbusRomNo9L-Regu"/>
        </w:rPr>
        <w:t xml:space="preserve">: Antes de realizar cambios en el fichero de configuración del servidor siempre es conveniente hacer una copia de seguridad del original. Realizar una copia de </w:t>
      </w:r>
      <w:proofErr w:type="spellStart"/>
      <w:r>
        <w:rPr>
          <w:rFonts w:ascii="Arial" w:eastAsia="NimbusRomNo9L-Regu" w:hAnsi="Arial" w:cs="NimbusRomNo9L-Regu"/>
        </w:rPr>
        <w:t>sshd_configcoon</w:t>
      </w:r>
      <w:proofErr w:type="spellEnd"/>
      <w:r>
        <w:rPr>
          <w:rFonts w:ascii="Arial" w:eastAsia="NimbusRomNo9L-Regu" w:hAnsi="Arial" w:cs="NimbusRomNo9L-Regu"/>
        </w:rPr>
        <w:t xml:space="preserve"> el nombre de </w:t>
      </w:r>
      <w:proofErr w:type="spellStart"/>
      <w:r>
        <w:rPr>
          <w:rFonts w:ascii="Arial" w:eastAsia="NimbusRomNo9L-Regu" w:hAnsi="Arial" w:cs="NimbusRomNo9L-Regu"/>
        </w:rPr>
        <w:t>sshd_config.original</w:t>
      </w:r>
      <w:proofErr w:type="spellEnd"/>
    </w:p>
    <w:p w:rsidR="00A40D47" w:rsidRDefault="00A40D47" w:rsidP="00A40D47">
      <w:pPr>
        <w:autoSpaceDE w:val="0"/>
        <w:spacing w:line="360" w:lineRule="auto"/>
        <w:ind w:left="1418"/>
        <w:rPr>
          <w:rFonts w:ascii="Arial" w:eastAsia="NimbusRomNo9L-Regu" w:hAnsi="Arial" w:cs="NimbusRomNo9L-Regu"/>
        </w:rPr>
      </w:pPr>
      <w:r>
        <w:rPr>
          <w:rFonts w:ascii="Arial" w:eastAsia="NimbusRomNo9L-Regu" w:hAnsi="Arial" w:cs="NimbusRomNo9L-Regu"/>
        </w:rPr>
        <w:t>Indica como haz realizado la copia</w:t>
      </w:r>
    </w:p>
    <w:p w:rsidR="00A40D47" w:rsidRDefault="006717D3" w:rsidP="00A40D47">
      <w:pPr>
        <w:autoSpaceDE w:val="0"/>
        <w:spacing w:line="360" w:lineRule="auto"/>
        <w:ind w:left="1055"/>
        <w:rPr>
          <w:rFonts w:ascii="Arial" w:eastAsia="NimbusRomNo9L-Regu" w:hAnsi="Arial" w:cs="NimbusRomNo9L-Regu"/>
        </w:rPr>
      </w:pPr>
      <w:r>
        <w:rPr>
          <w:noProof/>
          <w:lang w:val="es-ES" w:eastAsia="es-ES"/>
        </w:rPr>
        <w:pict>
          <v:shape id="Cuadro de texto 10" o:spid="_x0000_s1031" type="#_x0000_t202" style="position:absolute;left:0;text-align:left;margin-left:72.75pt;margin-top:8pt;width:383.2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">
            <v:textbox style="mso-fit-shape-to-text:t">
              <w:txbxContent>
                <w:p w:rsidR="00A40D47" w:rsidRPr="00D33F7E" w:rsidRDefault="00A40D47" w:rsidP="00A40D47"/>
              </w:txbxContent>
            </v:textbox>
            <w10:wrap type="square"/>
          </v:shape>
        </w:pict>
      </w:r>
    </w:p>
    <w:p w:rsidR="00A40D47" w:rsidRDefault="00A40D47" w:rsidP="00A40D47">
      <w:pPr>
        <w:autoSpaceDE w:val="0"/>
        <w:ind w:left="2832" w:hanging="360"/>
        <w:rPr>
          <w:rFonts w:ascii="Arial" w:eastAsia="NimbusRomNo9L-Regu" w:hAnsi="Arial" w:cs="NimbusRomNo9L-Regu"/>
        </w:rPr>
      </w:pPr>
    </w:p>
    <w:p w:rsidR="00A40D47" w:rsidRDefault="00A40D47" w:rsidP="00A40D47">
      <w:pPr>
        <w:autoSpaceDE w:val="0"/>
        <w:ind w:left="1416" w:hanging="360"/>
        <w:rPr>
          <w:rFonts w:ascii="Arial" w:eastAsia="Symbol" w:hAnsi="Arial" w:cs="Symbol"/>
        </w:rPr>
      </w:pPr>
    </w:p>
    <w:p w:rsidR="00A40D47" w:rsidRPr="00AE609A" w:rsidRDefault="00A40D47" w:rsidP="00A40D47">
      <w:pPr>
        <w:numPr>
          <w:ilvl w:val="0"/>
          <w:numId w:val="5"/>
        </w:numPr>
        <w:autoSpaceDE w:val="0"/>
        <w:ind w:left="1416"/>
        <w:rPr>
          <w:rFonts w:ascii="Arial" w:eastAsia="Symbol" w:hAnsi="Arial" w:cs="Symbol"/>
        </w:rPr>
      </w:pPr>
      <w:r>
        <w:rPr>
          <w:rFonts w:ascii="Arial" w:eastAsia="NimbusRomNo9L-ReguItal" w:hAnsi="Arial" w:cs="NimbusRomNo9L-ReguItal"/>
          <w:b/>
          <w:bCs/>
        </w:rPr>
        <w:t>Paso 9</w:t>
      </w:r>
      <w:r>
        <w:rPr>
          <w:rFonts w:ascii="Arial" w:eastAsia="NimbusRomNo9L-Regu" w:hAnsi="Arial" w:cs="NimbusRomNo9L-Regu"/>
        </w:rPr>
        <w:t xml:space="preserve">: Edita el fichero de configuración del servidor </w:t>
      </w:r>
    </w:p>
    <w:p w:rsidR="00A40D47" w:rsidRPr="00AE609A" w:rsidRDefault="00A40D47" w:rsidP="00A40D47">
      <w:pPr>
        <w:autoSpaceDE w:val="0"/>
        <w:ind w:left="1056" w:firstLine="356"/>
        <w:rPr>
          <w:rFonts w:ascii="Arial" w:eastAsia="NimbusRomNo9L-Regu" w:hAnsi="Arial" w:cs="NimbusRomNo9L-Regu"/>
        </w:rPr>
      </w:pPr>
      <w:r w:rsidRPr="00AE609A">
        <w:rPr>
          <w:rFonts w:ascii="Arial" w:eastAsia="NimbusRomNo9L-Regu" w:hAnsi="Arial" w:cs="NimbusRomNo9L-Regu"/>
        </w:rPr>
        <w:t>Indica el comando usado</w:t>
      </w:r>
    </w:p>
    <w:p w:rsidR="00A40D47" w:rsidRDefault="006717D3" w:rsidP="00A40D47">
      <w:pPr>
        <w:autoSpaceDE w:val="0"/>
        <w:rPr>
          <w:rFonts w:ascii="Arial" w:eastAsia="Symbol" w:hAnsi="Arial" w:cs="Symbol"/>
        </w:rPr>
      </w:pPr>
      <w:r>
        <w:rPr>
          <w:rFonts w:ascii="Arial" w:eastAsia="Symbol" w:hAnsi="Arial" w:cs="Symbol"/>
          <w:noProof/>
          <w:lang w:val="es-ES" w:eastAsia="es-ES"/>
        </w:rPr>
        <w:pict>
          <v:shape id="Cuadro de texto 9" o:spid="_x0000_s1032" type="#_x0000_t202" style="position:absolute;margin-left:68.25pt;margin-top:9pt;width:387.75pt;height:2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">
            <v:textbox style="mso-fit-shape-to-text:t">
              <w:txbxContent>
                <w:p w:rsidR="00A40D47" w:rsidRPr="00CA5A0C" w:rsidRDefault="00A40D47" w:rsidP="00A40D47">
                  <w:pPr>
                    <w:rPr>
                      <w:rFonts w:ascii="Trebuchet MS" w:hAnsi="Trebuchet MS"/>
                      <w:color w:val="FF00FF"/>
                      <w:lang w:val="en-GB"/>
                    </w:rPr>
                  </w:pPr>
                </w:p>
              </w:txbxContent>
            </v:textbox>
            <w10:wrap type="square"/>
          </v:shape>
        </w:pict>
      </w:r>
    </w:p>
    <w:p w:rsidR="00A40D47" w:rsidRDefault="00A40D47" w:rsidP="00A40D47">
      <w:pPr>
        <w:autoSpaceDE w:val="0"/>
        <w:rPr>
          <w:rFonts w:ascii="Arial" w:eastAsia="Symbol" w:hAnsi="Arial" w:cs="Symbol"/>
        </w:rPr>
      </w:pPr>
    </w:p>
    <w:p w:rsidR="00A40D47" w:rsidRDefault="00A40D47" w:rsidP="00A40D47">
      <w:pPr>
        <w:autoSpaceDE w:val="0"/>
        <w:rPr>
          <w:rFonts w:ascii="Arial" w:eastAsia="Symbol" w:hAnsi="Arial" w:cs="Symbol"/>
        </w:rPr>
      </w:pPr>
    </w:p>
    <w:p w:rsidR="00A40D47" w:rsidRDefault="00A40D47" w:rsidP="00A40D47">
      <w:pPr>
        <w:numPr>
          <w:ilvl w:val="0"/>
          <w:numId w:val="5"/>
        </w:numPr>
        <w:autoSpaceDE w:val="0"/>
        <w:spacing w:line="360" w:lineRule="auto"/>
        <w:ind w:left="1412" w:hanging="357"/>
        <w:rPr>
          <w:rFonts w:ascii="Arial" w:eastAsia="NimbusRomNo9L-Regu" w:hAnsi="Arial" w:cs="NimbusRomNo9L-Regu"/>
        </w:rPr>
      </w:pPr>
      <w:r>
        <w:rPr>
          <w:rFonts w:ascii="Arial" w:eastAsia="NimbusRomNo9L-ReguItal" w:hAnsi="Arial" w:cs="NimbusRomNo9L-ReguItal"/>
          <w:b/>
          <w:bCs/>
        </w:rPr>
        <w:t>Paso 10</w:t>
      </w:r>
      <w:r>
        <w:rPr>
          <w:rFonts w:ascii="Arial" w:eastAsia="NimbusRomNo9L-Regu" w:hAnsi="Arial" w:cs="NimbusRomNo9L-Regu"/>
        </w:rPr>
        <w:t xml:space="preserve">: De forma predeterminada el servidor </w:t>
      </w:r>
      <w:proofErr w:type="spellStart"/>
      <w:r>
        <w:rPr>
          <w:rFonts w:ascii="Arial" w:eastAsia="NimbusRomNo9L-Regu" w:hAnsi="Arial" w:cs="NimbusRomNo9L-Regu"/>
        </w:rPr>
        <w:t>ssh</w:t>
      </w:r>
      <w:proofErr w:type="spellEnd"/>
      <w:r>
        <w:rPr>
          <w:rFonts w:ascii="Arial" w:eastAsia="NimbusRomNo9L-Regu" w:hAnsi="Arial" w:cs="NimbusRomNo9L-Regu"/>
        </w:rPr>
        <w:t xml:space="preserve"> escucha por el puerto 22. Podemos cambiar dicha opción haciendo:</w:t>
      </w:r>
    </w:p>
    <w:p w:rsidR="00A40D47" w:rsidRDefault="00A40D47" w:rsidP="00A40D47">
      <w:pPr>
        <w:autoSpaceDE w:val="0"/>
        <w:ind w:left="2124" w:hanging="360"/>
        <w:rPr>
          <w:rFonts w:ascii="Arial" w:eastAsia="NimbusRomNo9L-Regu" w:hAnsi="Arial" w:cs="NimbusRomNo9L-Regu"/>
        </w:rPr>
      </w:pPr>
    </w:p>
    <w:p w:rsidR="00A40D47" w:rsidRDefault="00A40D47" w:rsidP="00A40D47">
      <w:pPr>
        <w:autoSpaceDE w:val="0"/>
        <w:ind w:left="1416"/>
        <w:rPr>
          <w:rStyle w:val="Textofuente"/>
        </w:rPr>
      </w:pPr>
      <w:proofErr w:type="spellStart"/>
      <w:proofErr w:type="gramStart"/>
      <w:r>
        <w:rPr>
          <w:rStyle w:val="Textofuente"/>
        </w:rPr>
        <w:t>port</w:t>
      </w:r>
      <w:proofErr w:type="spellEnd"/>
      <w:proofErr w:type="gramEnd"/>
      <w:r>
        <w:rPr>
          <w:rStyle w:val="Textofuente"/>
        </w:rPr>
        <w:t xml:space="preserve"> 20022</w:t>
      </w:r>
    </w:p>
    <w:p w:rsidR="00A40D47" w:rsidRDefault="00A40D47" w:rsidP="00A40D47">
      <w:pPr>
        <w:autoSpaceDE w:val="0"/>
        <w:ind w:left="1416" w:hanging="360"/>
        <w:rPr>
          <w:rStyle w:val="Textofuente"/>
        </w:rPr>
      </w:pPr>
    </w:p>
    <w:p w:rsidR="00A40D47" w:rsidRDefault="00A40D47" w:rsidP="00A40D47">
      <w:pPr>
        <w:autoSpaceDE w:val="0"/>
        <w:spacing w:line="360" w:lineRule="auto"/>
        <w:ind w:left="1418"/>
        <w:rPr>
          <w:rFonts w:ascii="Arial" w:eastAsia="NimbusRomNo9L-Regu" w:hAnsi="Arial" w:cs="NimbusRomNo9L-Regu"/>
        </w:rPr>
      </w:pPr>
      <w:r>
        <w:rPr>
          <w:rFonts w:ascii="Arial" w:eastAsia="NimbusRomNo9L-Regu" w:hAnsi="Arial" w:cs="NimbusRomNo9L-Regu"/>
        </w:rPr>
        <w:t>D</w:t>
      </w:r>
      <w:r w:rsidRPr="00CA5A0C">
        <w:rPr>
          <w:rFonts w:ascii="Arial" w:eastAsia="NimbusRomNo9L-Regu" w:hAnsi="Arial" w:cs="NimbusRomNo9L-Regu"/>
        </w:rPr>
        <w:t>eberíamos reiniciar el servicio en /</w:t>
      </w:r>
      <w:proofErr w:type="spellStart"/>
      <w:r w:rsidRPr="00CA5A0C">
        <w:rPr>
          <w:rFonts w:ascii="Arial" w:eastAsia="NimbusRomNo9L-Regu" w:hAnsi="Arial" w:cs="NimbusRomNo9L-Regu"/>
        </w:rPr>
        <w:t>et</w:t>
      </w:r>
      <w:r>
        <w:rPr>
          <w:rFonts w:ascii="Arial" w:eastAsia="NimbusRomNo9L-Regu" w:hAnsi="Arial" w:cs="NimbusRomNo9L-Regu"/>
        </w:rPr>
        <w:t>c</w:t>
      </w:r>
      <w:proofErr w:type="spellEnd"/>
      <w:r w:rsidRPr="00CA5A0C">
        <w:rPr>
          <w:rFonts w:ascii="Arial" w:eastAsia="NimbusRomNo9L-Regu" w:hAnsi="Arial" w:cs="NimbusRomNo9L-Regu"/>
        </w:rPr>
        <w:t>/</w:t>
      </w:r>
      <w:proofErr w:type="spellStart"/>
      <w:r w:rsidRPr="00CA5A0C">
        <w:rPr>
          <w:rFonts w:ascii="Arial" w:eastAsia="NimbusRomNo9L-Regu" w:hAnsi="Arial" w:cs="NimbusRomNo9L-Regu"/>
        </w:rPr>
        <w:t>init.d</w:t>
      </w:r>
      <w:proofErr w:type="spellEnd"/>
      <w:r w:rsidRPr="00CA5A0C">
        <w:rPr>
          <w:rFonts w:ascii="Arial" w:eastAsia="NimbusRomNo9L-Regu" w:hAnsi="Arial" w:cs="NimbusRomNo9L-Regu"/>
        </w:rPr>
        <w:t xml:space="preserve"> con el </w:t>
      </w:r>
      <w:proofErr w:type="gramStart"/>
      <w:r w:rsidRPr="00CA5A0C">
        <w:rPr>
          <w:rFonts w:ascii="Arial" w:eastAsia="NimbusRomNo9L-Regu" w:hAnsi="Arial" w:cs="NimbusRomNo9L-Regu"/>
        </w:rPr>
        <w:t xml:space="preserve">comando </w:t>
      </w:r>
      <w:r w:rsidRPr="00EE506E">
        <w:rPr>
          <w:rFonts w:ascii="Trebuchet MS" w:hAnsi="Trebuchet MS"/>
          <w:b/>
        </w:rPr>
        <w:t>./</w:t>
      </w:r>
      <w:proofErr w:type="spellStart"/>
      <w:proofErr w:type="gramEnd"/>
      <w:r w:rsidRPr="009D1354">
        <w:rPr>
          <w:rFonts w:ascii="Trebuchet MS" w:hAnsi="Trebuchet MS"/>
          <w:b/>
        </w:rPr>
        <w:t>ssh</w:t>
      </w:r>
      <w:r>
        <w:rPr>
          <w:rFonts w:ascii="Trebuchet MS" w:hAnsi="Trebuchet MS"/>
          <w:b/>
        </w:rPr>
        <w:t>restart</w:t>
      </w:r>
      <w:proofErr w:type="spellEnd"/>
      <w:r>
        <w:rPr>
          <w:rFonts w:ascii="Arial" w:eastAsia="NimbusRomNo9L-Regu" w:hAnsi="Arial" w:cs="NimbusRomNo9L-Regu"/>
        </w:rPr>
        <w:t xml:space="preserve"> pero </w:t>
      </w:r>
      <w:r w:rsidRPr="00CA5A0C">
        <w:rPr>
          <w:rFonts w:ascii="Arial" w:eastAsia="NimbusRomNo9L-Regu" w:hAnsi="Arial" w:cs="NimbusRomNo9L-Regu"/>
        </w:rPr>
        <w:t xml:space="preserve">si no lo </w:t>
      </w:r>
      <w:proofErr w:type="spellStart"/>
      <w:r w:rsidRPr="00CA5A0C">
        <w:rPr>
          <w:rFonts w:ascii="Arial" w:eastAsia="NimbusRomNo9L-Regu" w:hAnsi="Arial" w:cs="NimbusRomNo9L-Regu"/>
        </w:rPr>
        <w:t>coje</w:t>
      </w:r>
      <w:proofErr w:type="spellEnd"/>
      <w:r w:rsidRPr="00CA5A0C">
        <w:rPr>
          <w:rFonts w:ascii="Arial" w:eastAsia="NimbusRomNo9L-Regu" w:hAnsi="Arial" w:cs="NimbusRomNo9L-Regu"/>
        </w:rPr>
        <w:t xml:space="preserve"> reiniciamos el sistema</w:t>
      </w:r>
      <w:r>
        <w:rPr>
          <w:rFonts w:ascii="Arial" w:eastAsia="NimbusRomNo9L-Regu" w:hAnsi="Arial" w:cs="NimbusRomNo9L-Regu"/>
        </w:rPr>
        <w:t>.</w:t>
      </w:r>
    </w:p>
    <w:p w:rsidR="00A40D47" w:rsidRDefault="00A40D47" w:rsidP="00A40D47">
      <w:pPr>
        <w:autoSpaceDE w:val="0"/>
        <w:spacing w:line="360" w:lineRule="auto"/>
        <w:ind w:left="1418"/>
        <w:rPr>
          <w:rFonts w:ascii="Arial" w:eastAsia="NimbusRomNo9L-Regu" w:hAnsi="Arial" w:cs="NimbusRomNo9L-Regu"/>
        </w:rPr>
      </w:pPr>
      <w:r>
        <w:rPr>
          <w:rFonts w:ascii="Arial" w:eastAsia="NimbusRomNo9L-Regu" w:hAnsi="Arial" w:cs="NimbusRomNo9L-Regu"/>
        </w:rPr>
        <w:t>Indicar conexión con usuario manolo y puerto 20022</w:t>
      </w:r>
    </w:p>
    <w:p w:rsidR="00A40D47" w:rsidRPr="00CA5A0C" w:rsidRDefault="006717D3" w:rsidP="00A40D47">
      <w:pPr>
        <w:autoSpaceDE w:val="0"/>
        <w:spacing w:line="360" w:lineRule="auto"/>
        <w:ind w:left="1418"/>
        <w:rPr>
          <w:rFonts w:ascii="Arial" w:eastAsia="NimbusRomNo9L-Regu" w:hAnsi="Arial" w:cs="NimbusRomNo9L-Regu"/>
        </w:rPr>
      </w:pPr>
      <w:r>
        <w:rPr>
          <w:rFonts w:ascii="Arial" w:eastAsia="NimbusRomNo9L-Regu" w:hAnsi="Arial" w:cs="NimbusRomNo9L-Regu"/>
          <w:noProof/>
          <w:lang w:val="es-ES" w:eastAsia="es-ES"/>
        </w:rPr>
        <w:pict>
          <v:shape id="Cuadro de texto 8" o:spid="_x0000_s1033" type="#_x0000_t202" style="position:absolute;left:0;text-align:left;margin-left:68.25pt;margin-top:16.45pt;width:387.75pt;height:2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">
            <v:textbox style="mso-fit-shape-to-text:t">
              <w:txbxContent>
                <w:p w:rsidR="00A40D47" w:rsidRPr="00CA5A0C" w:rsidRDefault="00A40D47" w:rsidP="00A40D47">
                  <w:pPr>
                    <w:rPr>
                      <w:rFonts w:ascii="Trebuchet MS" w:hAnsi="Trebuchet MS"/>
                      <w:color w:val="FF00FF"/>
                      <w:lang w:val="en-GB"/>
                    </w:rPr>
                  </w:pPr>
                </w:p>
              </w:txbxContent>
            </v:textbox>
            <w10:wrap type="square"/>
          </v:shape>
        </w:pict>
      </w:r>
    </w:p>
    <w:p w:rsidR="00A40D47" w:rsidRDefault="00A40D47" w:rsidP="00A40D47">
      <w:pPr>
        <w:autoSpaceDE w:val="0"/>
        <w:ind w:left="1056"/>
        <w:rPr>
          <w:rFonts w:ascii="Arial" w:eastAsia="NimbusRomNo9L-ReguItal" w:hAnsi="Arial" w:cs="NimbusRomNo9L-ReguItal"/>
          <w:b/>
          <w:bCs/>
        </w:rPr>
      </w:pPr>
    </w:p>
    <w:p w:rsidR="00A40D47" w:rsidRDefault="00A40D47" w:rsidP="00A40D47">
      <w:pPr>
        <w:autoSpaceDE w:val="0"/>
        <w:ind w:left="1056"/>
        <w:rPr>
          <w:rFonts w:ascii="Arial" w:eastAsia="NimbusRomNo9L-ReguItal" w:hAnsi="Arial" w:cs="NimbusRomNo9L-ReguItal"/>
          <w:b/>
          <w:bCs/>
        </w:rPr>
      </w:pPr>
    </w:p>
    <w:p w:rsidR="00A40D47" w:rsidRDefault="00A40D47" w:rsidP="00A40D47">
      <w:pPr>
        <w:autoSpaceDE w:val="0"/>
        <w:ind w:left="1056"/>
        <w:rPr>
          <w:rFonts w:ascii="Arial" w:eastAsia="NimbusRomNo9L-ReguItal" w:hAnsi="Arial" w:cs="NimbusRomNo9L-ReguItal"/>
          <w:b/>
          <w:bCs/>
        </w:rPr>
      </w:pPr>
    </w:p>
    <w:p w:rsidR="00A40D47" w:rsidRDefault="00A40D47" w:rsidP="00A40D47">
      <w:pPr>
        <w:autoSpaceDE w:val="0"/>
        <w:ind w:left="1056"/>
        <w:rPr>
          <w:rFonts w:ascii="Arial" w:eastAsia="NimbusRomNo9L-Regu" w:hAnsi="Arial" w:cs="NimbusRomNo9L-Regu"/>
        </w:rPr>
      </w:pPr>
      <w:r>
        <w:rPr>
          <w:rFonts w:ascii="Arial" w:eastAsia="NimbusRomNo9L-ReguItal" w:hAnsi="Arial" w:cs="NimbusRomNo9L-ReguItal"/>
          <w:b/>
          <w:bCs/>
        </w:rPr>
        <w:lastRenderedPageBreak/>
        <w:t>Paso 11</w:t>
      </w:r>
      <w:r>
        <w:rPr>
          <w:rFonts w:ascii="Arial" w:eastAsia="NimbusRomNo9L-Regu" w:hAnsi="Arial" w:cs="NimbusRomNo9L-Regu"/>
        </w:rPr>
        <w:t xml:space="preserve">: De forma predeterminada el usuario </w:t>
      </w:r>
      <w:proofErr w:type="spellStart"/>
      <w:r>
        <w:rPr>
          <w:rFonts w:ascii="Arial" w:eastAsia="NimbusRomNo9L-Regu" w:hAnsi="Arial" w:cs="NimbusRomNo9L-Regu"/>
        </w:rPr>
        <w:t>root</w:t>
      </w:r>
      <w:proofErr w:type="spellEnd"/>
      <w:r w:rsidR="004C1AAC">
        <w:rPr>
          <w:rFonts w:ascii="Arial" w:eastAsia="NimbusRomNo9L-Regu" w:hAnsi="Arial" w:cs="NimbusRomNo9L-Regu"/>
        </w:rPr>
        <w:t xml:space="preserve"> no</w:t>
      </w:r>
      <w:r>
        <w:rPr>
          <w:rFonts w:ascii="Arial" w:eastAsia="NimbusRomNo9L-Regu" w:hAnsi="Arial" w:cs="NimbusRomNo9L-Regu"/>
        </w:rPr>
        <w:t xml:space="preserve"> puede acceder a través de </w:t>
      </w:r>
      <w:proofErr w:type="spellStart"/>
      <w:r>
        <w:rPr>
          <w:rFonts w:ascii="Arial" w:eastAsia="NimbusRomNo9L-Regu" w:hAnsi="Arial" w:cs="NimbusRomNo9L-Regu"/>
        </w:rPr>
        <w:t>ssh</w:t>
      </w:r>
      <w:proofErr w:type="spellEnd"/>
      <w:r>
        <w:rPr>
          <w:rFonts w:ascii="Arial" w:eastAsia="NimbusRomNo9L-Regu" w:hAnsi="Arial" w:cs="NimbusRomNo9L-Regu"/>
        </w:rPr>
        <w:t xml:space="preserve">. </w:t>
      </w:r>
    </w:p>
    <w:p w:rsidR="00A40D47" w:rsidRDefault="00A40D47" w:rsidP="00A40D47">
      <w:pPr>
        <w:autoSpaceDE w:val="0"/>
        <w:ind w:left="1056"/>
        <w:rPr>
          <w:rFonts w:ascii="Arial" w:eastAsia="NimbusRomNo9L-Regu" w:hAnsi="Arial" w:cs="NimbusRomNo9L-Regu"/>
        </w:rPr>
      </w:pPr>
    </w:p>
    <w:p w:rsidR="00A40D47" w:rsidRDefault="00A40D47" w:rsidP="00A40D47">
      <w:pPr>
        <w:pBdr>
          <w:top w:val="single" w:sz="4" w:space="1" w:color="000000" w:shadow="1"/>
          <w:left w:val="single" w:sz="4" w:space="1" w:color="000000" w:shadow="1"/>
          <w:bottom w:val="single" w:sz="4" w:space="1" w:color="000000" w:shadow="1"/>
          <w:right w:val="single" w:sz="4" w:space="1" w:color="000000" w:shadow="1"/>
        </w:pBdr>
        <w:shd w:val="clear" w:color="auto" w:fill="E6E6FF"/>
        <w:autoSpaceDE w:val="0"/>
        <w:ind w:left="1416" w:hanging="360"/>
        <w:rPr>
          <w:rFonts w:ascii="Arial" w:hAnsi="Arial"/>
          <w:u w:val="single"/>
        </w:rPr>
      </w:pPr>
      <w:r>
        <w:rPr>
          <w:rFonts w:ascii="Arial" w:hAnsi="Arial"/>
          <w:u w:val="single"/>
        </w:rPr>
        <w:t>Tener en cuenta que:</w:t>
      </w:r>
    </w:p>
    <w:p w:rsidR="00A40D47" w:rsidRDefault="00A40D47" w:rsidP="00A40D47">
      <w:pPr>
        <w:pBdr>
          <w:top w:val="single" w:sz="4" w:space="1" w:color="000000" w:shadow="1"/>
          <w:left w:val="single" w:sz="4" w:space="1" w:color="000000" w:shadow="1"/>
          <w:bottom w:val="single" w:sz="4" w:space="1" w:color="000000" w:shadow="1"/>
          <w:right w:val="single" w:sz="4" w:space="1" w:color="000000" w:shadow="1"/>
        </w:pBdr>
        <w:shd w:val="clear" w:color="auto" w:fill="E6E6FF"/>
        <w:autoSpaceDE w:val="0"/>
        <w:ind w:left="1416" w:hanging="360"/>
        <w:rPr>
          <w:rFonts w:ascii="Arial" w:eastAsia="Symbol" w:hAnsi="Arial" w:cs="Symbol"/>
          <w:u w:val="single"/>
        </w:rPr>
      </w:pPr>
    </w:p>
    <w:p w:rsidR="00A40D47" w:rsidRDefault="00A40D47" w:rsidP="00A40D47">
      <w:pPr>
        <w:numPr>
          <w:ilvl w:val="0"/>
          <w:numId w:val="7"/>
        </w:numPr>
        <w:pBdr>
          <w:top w:val="single" w:sz="4" w:space="1" w:color="000000" w:shadow="1"/>
          <w:left w:val="single" w:sz="4" w:space="1" w:color="000000" w:shadow="1"/>
          <w:bottom w:val="single" w:sz="4" w:space="1" w:color="000000" w:shadow="1"/>
          <w:right w:val="single" w:sz="4" w:space="1" w:color="000000" w:shadow="1"/>
        </w:pBdr>
        <w:shd w:val="clear" w:color="auto" w:fill="E6E6FF"/>
        <w:autoSpaceDE w:val="0"/>
        <w:ind w:left="1416"/>
        <w:rPr>
          <w:rFonts w:ascii="Arial" w:eastAsia="Symbol" w:hAnsi="Arial" w:cs="Symbol"/>
        </w:rPr>
      </w:pPr>
      <w:r>
        <w:rPr>
          <w:rFonts w:ascii="Arial" w:eastAsia="Symbol" w:hAnsi="Arial" w:cs="Symbol"/>
        </w:rPr>
        <w:t xml:space="preserve">El usuario </w:t>
      </w:r>
      <w:proofErr w:type="spellStart"/>
      <w:r>
        <w:rPr>
          <w:rFonts w:ascii="Arial" w:eastAsia="Symbol" w:hAnsi="Arial" w:cs="Symbol"/>
          <w:b/>
          <w:bCs/>
        </w:rPr>
        <w:t>root</w:t>
      </w:r>
      <w:proofErr w:type="spellEnd"/>
      <w:r w:rsidR="00083FAA">
        <w:rPr>
          <w:rFonts w:ascii="Arial" w:eastAsia="Symbol" w:hAnsi="Arial" w:cs="Symbol"/>
          <w:b/>
          <w:bCs/>
        </w:rPr>
        <w:t xml:space="preserve"> </w:t>
      </w:r>
      <w:r>
        <w:rPr>
          <w:rFonts w:ascii="Arial" w:eastAsia="Symbol" w:hAnsi="Arial" w:cs="Symbol"/>
        </w:rPr>
        <w:t xml:space="preserve">es el administrador del sistema, por defecto viene </w:t>
      </w:r>
      <w:r>
        <w:rPr>
          <w:rFonts w:ascii="Arial" w:eastAsia="Symbol" w:hAnsi="Arial" w:cs="Symbol"/>
          <w:b/>
          <w:bCs/>
        </w:rPr>
        <w:t>desactivado</w:t>
      </w:r>
      <w:r>
        <w:rPr>
          <w:rFonts w:ascii="Arial" w:eastAsia="Symbol" w:hAnsi="Arial" w:cs="Symbol"/>
        </w:rPr>
        <w:t xml:space="preserve"> en Ubuntu, por eso se utiliza </w:t>
      </w:r>
      <w:r>
        <w:rPr>
          <w:rFonts w:ascii="Arial" w:eastAsia="Symbol" w:hAnsi="Arial" w:cs="Symbol"/>
          <w:b/>
          <w:bCs/>
        </w:rPr>
        <w:t>sudo</w:t>
      </w:r>
      <w:r>
        <w:rPr>
          <w:rFonts w:ascii="Arial" w:eastAsia="Symbol" w:hAnsi="Arial" w:cs="Symbol"/>
        </w:rPr>
        <w:t xml:space="preserve"> para ejecutar tareas administrativas con el usuario que definimos en la instalación. Para </w:t>
      </w:r>
      <w:r>
        <w:rPr>
          <w:rFonts w:ascii="Arial" w:eastAsia="Symbol" w:hAnsi="Arial" w:cs="Symbol"/>
          <w:b/>
          <w:bCs/>
        </w:rPr>
        <w:t>activar</w:t>
      </w:r>
      <w:r>
        <w:rPr>
          <w:rFonts w:ascii="Arial" w:eastAsia="Symbol" w:hAnsi="Arial" w:cs="Symbol"/>
        </w:rPr>
        <w:t xml:space="preserve"> el usuario </w:t>
      </w:r>
      <w:proofErr w:type="spellStart"/>
      <w:r>
        <w:rPr>
          <w:rFonts w:ascii="Arial" w:eastAsia="Symbol" w:hAnsi="Arial" w:cs="Symbol"/>
        </w:rPr>
        <w:t>root</w:t>
      </w:r>
      <w:proofErr w:type="spellEnd"/>
      <w:r>
        <w:rPr>
          <w:rFonts w:ascii="Arial" w:eastAsia="Symbol" w:hAnsi="Arial" w:cs="Symbol"/>
        </w:rPr>
        <w:t xml:space="preserve"> sólo hemos de </w:t>
      </w:r>
      <w:r>
        <w:rPr>
          <w:rFonts w:ascii="Arial" w:eastAsia="Symbol" w:hAnsi="Arial" w:cs="Symbol"/>
          <w:b/>
          <w:bCs/>
        </w:rPr>
        <w:t>asignarle una contraseña</w:t>
      </w:r>
      <w:r>
        <w:rPr>
          <w:rFonts w:ascii="Arial" w:eastAsia="Symbol" w:hAnsi="Arial" w:cs="Symbol"/>
        </w:rPr>
        <w:t xml:space="preserve"> ejecutando:</w:t>
      </w:r>
    </w:p>
    <w:p w:rsidR="00A40D47" w:rsidRDefault="00A40D47" w:rsidP="00A40D47">
      <w:pPr>
        <w:pBdr>
          <w:top w:val="single" w:sz="4" w:space="1" w:color="000000" w:shadow="1"/>
          <w:left w:val="single" w:sz="4" w:space="1" w:color="000000" w:shadow="1"/>
          <w:bottom w:val="single" w:sz="4" w:space="1" w:color="000000" w:shadow="1"/>
          <w:right w:val="single" w:sz="4" w:space="1" w:color="000000" w:shadow="1"/>
        </w:pBdr>
        <w:shd w:val="clear" w:color="auto" w:fill="E6E6FF"/>
        <w:autoSpaceDE w:val="0"/>
        <w:ind w:left="1416" w:hanging="360"/>
      </w:pPr>
    </w:p>
    <w:p w:rsidR="00A40D47" w:rsidRDefault="00A40D47" w:rsidP="00A40D47">
      <w:pPr>
        <w:pBdr>
          <w:top w:val="single" w:sz="4" w:space="1" w:color="000000" w:shadow="1"/>
          <w:left w:val="single" w:sz="4" w:space="1" w:color="000000" w:shadow="1"/>
          <w:bottom w:val="single" w:sz="4" w:space="1" w:color="000000" w:shadow="1"/>
          <w:right w:val="single" w:sz="4" w:space="1" w:color="000000" w:shadow="1"/>
        </w:pBdr>
        <w:shd w:val="clear" w:color="auto" w:fill="E6E6FF"/>
        <w:autoSpaceDE w:val="0"/>
        <w:ind w:left="1416" w:hanging="360"/>
        <w:rPr>
          <w:rStyle w:val="Textofuente"/>
        </w:rPr>
      </w:pPr>
      <w:proofErr w:type="spellStart"/>
      <w:proofErr w:type="gramStart"/>
      <w:r>
        <w:rPr>
          <w:rStyle w:val="Textofuente"/>
        </w:rPr>
        <w:t>sudopasswdroot</w:t>
      </w:r>
      <w:proofErr w:type="spellEnd"/>
      <w:proofErr w:type="gramEnd"/>
    </w:p>
    <w:p w:rsidR="00A40D47" w:rsidRDefault="00A40D47" w:rsidP="00A40D47">
      <w:pPr>
        <w:pBdr>
          <w:top w:val="single" w:sz="4" w:space="1" w:color="000000" w:shadow="1"/>
          <w:left w:val="single" w:sz="4" w:space="1" w:color="000000" w:shadow="1"/>
          <w:bottom w:val="single" w:sz="4" w:space="1" w:color="000000" w:shadow="1"/>
          <w:right w:val="single" w:sz="4" w:space="1" w:color="000000" w:shadow="1"/>
        </w:pBdr>
        <w:shd w:val="clear" w:color="auto" w:fill="E6E6FF"/>
        <w:autoSpaceDE w:val="0"/>
        <w:ind w:left="1416" w:hanging="360"/>
        <w:rPr>
          <w:rFonts w:ascii="Arial" w:eastAsia="Symbol" w:hAnsi="Arial" w:cs="Symbol"/>
        </w:rPr>
      </w:pPr>
    </w:p>
    <w:p w:rsidR="00A40D47" w:rsidRDefault="00A40D47" w:rsidP="00A40D47">
      <w:pPr>
        <w:numPr>
          <w:ilvl w:val="0"/>
          <w:numId w:val="7"/>
        </w:numPr>
        <w:pBdr>
          <w:top w:val="single" w:sz="4" w:space="1" w:color="000000" w:shadow="1"/>
          <w:left w:val="single" w:sz="4" w:space="1" w:color="000000" w:shadow="1"/>
          <w:bottom w:val="single" w:sz="4" w:space="1" w:color="000000" w:shadow="1"/>
          <w:right w:val="single" w:sz="4" w:space="1" w:color="000000" w:shadow="1"/>
        </w:pBdr>
        <w:shd w:val="clear" w:color="auto" w:fill="E6E6FF"/>
        <w:autoSpaceDE w:val="0"/>
        <w:ind w:left="1416"/>
        <w:rPr>
          <w:rFonts w:ascii="Arial" w:eastAsia="Symbol" w:hAnsi="Arial" w:cs="Symbol"/>
        </w:rPr>
      </w:pPr>
      <w:r>
        <w:rPr>
          <w:rFonts w:ascii="Arial" w:eastAsia="Symbol" w:hAnsi="Arial" w:cs="Symbol"/>
        </w:rPr>
        <w:t xml:space="preserve">Para </w:t>
      </w:r>
      <w:r>
        <w:rPr>
          <w:rFonts w:ascii="Arial" w:eastAsia="Symbol" w:hAnsi="Arial" w:cs="Symbol"/>
          <w:b/>
          <w:bCs/>
        </w:rPr>
        <w:t>cambiar de usuario</w:t>
      </w:r>
      <w:r>
        <w:rPr>
          <w:rFonts w:ascii="Arial" w:eastAsia="Symbol" w:hAnsi="Arial" w:cs="Symbol"/>
        </w:rPr>
        <w:t xml:space="preserve"> utilizamos el comando </w:t>
      </w:r>
      <w:r>
        <w:rPr>
          <w:rFonts w:ascii="Arial" w:eastAsia="Symbol" w:hAnsi="Arial" w:cs="Symbol"/>
          <w:b/>
          <w:bCs/>
        </w:rPr>
        <w:t>su &lt;usuario&gt;</w:t>
      </w:r>
      <w:r>
        <w:rPr>
          <w:rFonts w:ascii="Arial" w:eastAsia="Symbol" w:hAnsi="Arial" w:cs="Symbol"/>
        </w:rPr>
        <w:t xml:space="preserve">. Si queremos cambiar al usuario </w:t>
      </w:r>
      <w:proofErr w:type="spellStart"/>
      <w:r>
        <w:rPr>
          <w:rFonts w:ascii="Arial" w:eastAsia="Symbol" w:hAnsi="Arial" w:cs="Symbol"/>
        </w:rPr>
        <w:t>root</w:t>
      </w:r>
      <w:proofErr w:type="spellEnd"/>
      <w:r>
        <w:rPr>
          <w:rFonts w:ascii="Arial" w:eastAsia="Symbol" w:hAnsi="Arial" w:cs="Symbol"/>
        </w:rPr>
        <w:t xml:space="preserve"> ejecutamos:</w:t>
      </w:r>
    </w:p>
    <w:p w:rsidR="00A40D47" w:rsidRDefault="00A40D47" w:rsidP="00A40D47">
      <w:pPr>
        <w:pBdr>
          <w:top w:val="single" w:sz="4" w:space="1" w:color="000000" w:shadow="1"/>
          <w:left w:val="single" w:sz="4" w:space="1" w:color="000000" w:shadow="1"/>
          <w:bottom w:val="single" w:sz="4" w:space="1" w:color="000000" w:shadow="1"/>
          <w:right w:val="single" w:sz="4" w:space="1" w:color="000000" w:shadow="1"/>
        </w:pBdr>
        <w:shd w:val="clear" w:color="auto" w:fill="E6E6FF"/>
        <w:autoSpaceDE w:val="0"/>
        <w:ind w:left="1416" w:hanging="360"/>
      </w:pPr>
    </w:p>
    <w:p w:rsidR="00A40D47" w:rsidRDefault="00A40D47" w:rsidP="00A40D47">
      <w:pPr>
        <w:pBdr>
          <w:top w:val="single" w:sz="4" w:space="1" w:color="000000" w:shadow="1"/>
          <w:left w:val="single" w:sz="4" w:space="1" w:color="000000" w:shadow="1"/>
          <w:bottom w:val="single" w:sz="4" w:space="1" w:color="000000" w:shadow="1"/>
          <w:right w:val="single" w:sz="4" w:space="1" w:color="000000" w:shadow="1"/>
        </w:pBdr>
        <w:shd w:val="clear" w:color="auto" w:fill="E6E6FF"/>
        <w:autoSpaceDE w:val="0"/>
        <w:ind w:left="1416" w:hanging="360"/>
        <w:rPr>
          <w:rStyle w:val="Textofuente"/>
        </w:rPr>
      </w:pPr>
      <w:proofErr w:type="spellStart"/>
      <w:proofErr w:type="gramStart"/>
      <w:r>
        <w:rPr>
          <w:rStyle w:val="Textofuente"/>
        </w:rPr>
        <w:t>suroot</w:t>
      </w:r>
      <w:proofErr w:type="spellEnd"/>
      <w:proofErr w:type="gramEnd"/>
    </w:p>
    <w:p w:rsidR="00A40D47" w:rsidRDefault="00A40D47" w:rsidP="00A40D47">
      <w:pPr>
        <w:pBdr>
          <w:top w:val="single" w:sz="4" w:space="1" w:color="000000" w:shadow="1"/>
          <w:left w:val="single" w:sz="4" w:space="1" w:color="000000" w:shadow="1"/>
          <w:bottom w:val="single" w:sz="4" w:space="1" w:color="000000" w:shadow="1"/>
          <w:right w:val="single" w:sz="4" w:space="1" w:color="000000" w:shadow="1"/>
        </w:pBdr>
        <w:shd w:val="clear" w:color="auto" w:fill="E6E6FF"/>
        <w:autoSpaceDE w:val="0"/>
        <w:ind w:left="1416" w:hanging="360"/>
      </w:pPr>
    </w:p>
    <w:p w:rsidR="00A40D47" w:rsidRDefault="00A40D47" w:rsidP="00A40D47">
      <w:pPr>
        <w:numPr>
          <w:ilvl w:val="0"/>
          <w:numId w:val="7"/>
        </w:numPr>
        <w:pBdr>
          <w:top w:val="single" w:sz="4" w:space="1" w:color="000000" w:shadow="1"/>
          <w:left w:val="single" w:sz="4" w:space="1" w:color="000000" w:shadow="1"/>
          <w:bottom w:val="single" w:sz="4" w:space="1" w:color="000000" w:shadow="1"/>
          <w:right w:val="single" w:sz="4" w:space="1" w:color="000000" w:shadow="1"/>
        </w:pBdr>
        <w:shd w:val="clear" w:color="auto" w:fill="E6E6FF"/>
        <w:autoSpaceDE w:val="0"/>
        <w:ind w:left="1416"/>
        <w:rPr>
          <w:rStyle w:val="Textofuente"/>
          <w:rFonts w:ascii="Arial" w:hAnsi="Arial"/>
        </w:rPr>
      </w:pPr>
      <w:r>
        <w:rPr>
          <w:rStyle w:val="Textofuente"/>
          <w:rFonts w:ascii="Arial" w:hAnsi="Arial"/>
        </w:rPr>
        <w:t xml:space="preserve">Para volver al usuario </w:t>
      </w:r>
      <w:proofErr w:type="spellStart"/>
      <w:r>
        <w:rPr>
          <w:rStyle w:val="Textofuente"/>
          <w:rFonts w:ascii="Arial" w:hAnsi="Arial"/>
        </w:rPr>
        <w:t>user</w:t>
      </w:r>
      <w:proofErr w:type="spellEnd"/>
      <w:r>
        <w:rPr>
          <w:rStyle w:val="Textofuente"/>
          <w:rFonts w:ascii="Arial" w:hAnsi="Arial"/>
        </w:rPr>
        <w:t xml:space="preserve"> ejecutaríamos</w:t>
      </w:r>
    </w:p>
    <w:p w:rsidR="00A40D47" w:rsidRDefault="00A40D47" w:rsidP="00A40D47">
      <w:pPr>
        <w:pBdr>
          <w:top w:val="single" w:sz="4" w:space="1" w:color="000000" w:shadow="1"/>
          <w:left w:val="single" w:sz="4" w:space="1" w:color="000000" w:shadow="1"/>
          <w:bottom w:val="single" w:sz="4" w:space="1" w:color="000000" w:shadow="1"/>
          <w:right w:val="single" w:sz="4" w:space="1" w:color="000000" w:shadow="1"/>
        </w:pBdr>
        <w:shd w:val="clear" w:color="auto" w:fill="E6E6FF"/>
        <w:autoSpaceDE w:val="0"/>
        <w:ind w:left="1416" w:hanging="360"/>
      </w:pPr>
    </w:p>
    <w:p w:rsidR="00A40D47" w:rsidRDefault="00A40D47" w:rsidP="00A40D47">
      <w:pPr>
        <w:pBdr>
          <w:top w:val="single" w:sz="4" w:space="1" w:color="000000" w:shadow="1"/>
          <w:left w:val="single" w:sz="4" w:space="1" w:color="000000" w:shadow="1"/>
          <w:bottom w:val="single" w:sz="4" w:space="1" w:color="000000" w:shadow="1"/>
          <w:right w:val="single" w:sz="4" w:space="1" w:color="000000" w:shadow="1"/>
        </w:pBdr>
        <w:shd w:val="clear" w:color="auto" w:fill="E6E6FF"/>
        <w:autoSpaceDE w:val="0"/>
        <w:ind w:left="1056"/>
        <w:rPr>
          <w:rStyle w:val="Textofuente"/>
        </w:rPr>
      </w:pPr>
      <w:proofErr w:type="spellStart"/>
      <w:proofErr w:type="gramStart"/>
      <w:r>
        <w:rPr>
          <w:rStyle w:val="Textofuente"/>
        </w:rPr>
        <w:t>suuser</w:t>
      </w:r>
      <w:proofErr w:type="spellEnd"/>
      <w:proofErr w:type="gramEnd"/>
    </w:p>
    <w:p w:rsidR="00A40D47" w:rsidRDefault="00A40D47" w:rsidP="00A40D47">
      <w:pPr>
        <w:autoSpaceDE w:val="0"/>
        <w:ind w:left="1416" w:hanging="360"/>
        <w:rPr>
          <w:rFonts w:ascii="Arial" w:eastAsia="Symbol" w:hAnsi="Arial" w:cs="Symbol"/>
        </w:rPr>
      </w:pPr>
    </w:p>
    <w:p w:rsidR="00A40D47" w:rsidRDefault="00A40D47" w:rsidP="00A40D47">
      <w:pPr>
        <w:autoSpaceDE w:val="0"/>
        <w:ind w:left="1416" w:hanging="360"/>
        <w:rPr>
          <w:rFonts w:ascii="Arial" w:eastAsia="Symbol" w:hAnsi="Arial" w:cs="Symbol"/>
        </w:rPr>
      </w:pPr>
    </w:p>
    <w:p w:rsidR="00A40D47" w:rsidRDefault="00A40D47" w:rsidP="00A40D47">
      <w:pPr>
        <w:autoSpaceDE w:val="0"/>
        <w:spacing w:line="360" w:lineRule="auto"/>
        <w:ind w:left="1412" w:hanging="357"/>
        <w:rPr>
          <w:rFonts w:ascii="Arial" w:eastAsia="Symbol" w:hAnsi="Arial" w:cs="Symbol"/>
        </w:rPr>
      </w:pPr>
      <w:r>
        <w:rPr>
          <w:rFonts w:ascii="Arial" w:eastAsia="Symbol" w:hAnsi="Arial" w:cs="Symbol"/>
        </w:rPr>
        <w:t xml:space="preserve">1.- Asignar al equipo servidor una </w:t>
      </w:r>
      <w:proofErr w:type="spellStart"/>
      <w:r>
        <w:rPr>
          <w:rFonts w:ascii="Arial" w:eastAsia="Symbol" w:hAnsi="Arial" w:cs="Symbol"/>
        </w:rPr>
        <w:t>password</w:t>
      </w:r>
      <w:proofErr w:type="spellEnd"/>
      <w:r>
        <w:rPr>
          <w:rFonts w:ascii="Arial" w:eastAsia="Symbol" w:hAnsi="Arial" w:cs="Symbol"/>
        </w:rPr>
        <w:t xml:space="preserve"> a </w:t>
      </w:r>
      <w:proofErr w:type="spellStart"/>
      <w:r>
        <w:rPr>
          <w:rFonts w:ascii="Arial" w:eastAsia="Symbol" w:hAnsi="Arial" w:cs="Symbol"/>
        </w:rPr>
        <w:t>root</w:t>
      </w:r>
      <w:proofErr w:type="spellEnd"/>
    </w:p>
    <w:p w:rsidR="00A40D47" w:rsidRDefault="00A40D47" w:rsidP="00A40D47">
      <w:pPr>
        <w:autoSpaceDE w:val="0"/>
        <w:spacing w:line="360" w:lineRule="auto"/>
        <w:ind w:left="1412" w:hanging="357"/>
        <w:rPr>
          <w:rFonts w:ascii="Arial" w:eastAsia="Symbol" w:hAnsi="Arial" w:cs="Symbol"/>
        </w:rPr>
      </w:pPr>
      <w:r>
        <w:rPr>
          <w:rFonts w:ascii="Arial" w:eastAsia="Symbol" w:hAnsi="Arial" w:cs="Symbol"/>
        </w:rPr>
        <w:t>2.- Ver que desde cliente</w:t>
      </w:r>
      <w:r w:rsidR="004C1AAC">
        <w:rPr>
          <w:rFonts w:ascii="Arial" w:eastAsia="Symbol" w:hAnsi="Arial" w:cs="Symbol"/>
        </w:rPr>
        <w:t xml:space="preserve"> no</w:t>
      </w:r>
      <w:r>
        <w:rPr>
          <w:rFonts w:ascii="Arial" w:eastAsia="Symbol" w:hAnsi="Arial" w:cs="Symbol"/>
        </w:rPr>
        <w:t xml:space="preserve"> podemos acceder mediante </w:t>
      </w:r>
      <w:proofErr w:type="spellStart"/>
      <w:r>
        <w:rPr>
          <w:rFonts w:ascii="Arial" w:eastAsia="Symbol" w:hAnsi="Arial" w:cs="Symbol"/>
        </w:rPr>
        <w:t>ssh</w:t>
      </w:r>
      <w:proofErr w:type="spellEnd"/>
      <w:r>
        <w:rPr>
          <w:rFonts w:ascii="Arial" w:eastAsia="Symbol" w:hAnsi="Arial" w:cs="Symbol"/>
        </w:rPr>
        <w:t xml:space="preserve">, al usuario </w:t>
      </w:r>
      <w:proofErr w:type="spellStart"/>
      <w:r>
        <w:rPr>
          <w:rFonts w:ascii="Arial" w:eastAsia="Symbol" w:hAnsi="Arial" w:cs="Symbol"/>
        </w:rPr>
        <w:t>root</w:t>
      </w:r>
      <w:proofErr w:type="spellEnd"/>
    </w:p>
    <w:p w:rsidR="00A40D47" w:rsidRDefault="00A40D47" w:rsidP="00A40D47">
      <w:pPr>
        <w:autoSpaceDE w:val="0"/>
        <w:spacing w:line="360" w:lineRule="auto"/>
        <w:ind w:left="1412" w:hanging="357"/>
        <w:rPr>
          <w:rFonts w:ascii="Arial" w:eastAsia="Symbol" w:hAnsi="Arial" w:cs="Symbol"/>
        </w:rPr>
      </w:pPr>
      <w:r>
        <w:rPr>
          <w:rFonts w:ascii="Arial" w:eastAsia="Symbol" w:hAnsi="Arial" w:cs="Symbol"/>
        </w:rPr>
        <w:t>3.- Editar el fichero de configuración /</w:t>
      </w:r>
      <w:proofErr w:type="spellStart"/>
      <w:r>
        <w:rPr>
          <w:rFonts w:ascii="Arial" w:eastAsia="Symbol" w:hAnsi="Arial" w:cs="Symbol"/>
        </w:rPr>
        <w:t>etc</w:t>
      </w:r>
      <w:proofErr w:type="spellEnd"/>
      <w:r>
        <w:rPr>
          <w:rFonts w:ascii="Arial" w:eastAsia="Symbol" w:hAnsi="Arial" w:cs="Symbol"/>
        </w:rPr>
        <w:t>/</w:t>
      </w:r>
      <w:proofErr w:type="spellStart"/>
      <w:r>
        <w:rPr>
          <w:rFonts w:ascii="Arial" w:eastAsia="Symbol" w:hAnsi="Arial" w:cs="Symbol"/>
        </w:rPr>
        <w:t>ssh</w:t>
      </w:r>
      <w:proofErr w:type="spellEnd"/>
      <w:r>
        <w:rPr>
          <w:rFonts w:ascii="Arial" w:eastAsia="Symbol" w:hAnsi="Arial" w:cs="Symbol"/>
        </w:rPr>
        <w:t>/</w:t>
      </w:r>
      <w:proofErr w:type="spellStart"/>
      <w:r>
        <w:rPr>
          <w:rFonts w:ascii="Arial" w:eastAsia="Symbol" w:hAnsi="Arial" w:cs="Symbol"/>
        </w:rPr>
        <w:t>sshd_config</w:t>
      </w:r>
      <w:proofErr w:type="spellEnd"/>
    </w:p>
    <w:p w:rsidR="00A40D47" w:rsidRDefault="00A40D47" w:rsidP="00A40D47">
      <w:pPr>
        <w:autoSpaceDE w:val="0"/>
        <w:spacing w:line="360" w:lineRule="auto"/>
        <w:ind w:left="1412" w:hanging="357"/>
        <w:rPr>
          <w:rStyle w:val="Textofuente"/>
        </w:rPr>
      </w:pPr>
      <w:r>
        <w:rPr>
          <w:rFonts w:ascii="Arial" w:eastAsia="Symbol" w:hAnsi="Arial" w:cs="Symbol"/>
        </w:rPr>
        <w:t xml:space="preserve">4.- Modificar la línea </w:t>
      </w:r>
      <w:proofErr w:type="spellStart"/>
      <w:r>
        <w:rPr>
          <w:rStyle w:val="Textofuente"/>
        </w:rPr>
        <w:t>PermitRootLogin</w:t>
      </w:r>
      <w:proofErr w:type="spellEnd"/>
      <w:r>
        <w:rPr>
          <w:rStyle w:val="Textofuente"/>
        </w:rPr>
        <w:t xml:space="preserve"> </w:t>
      </w:r>
      <w:r w:rsidR="004C1AAC">
        <w:rPr>
          <w:rStyle w:val="Textofuente"/>
        </w:rPr>
        <w:t>e indicar parámetro yes</w:t>
      </w:r>
    </w:p>
    <w:p w:rsidR="00A40D47" w:rsidRPr="00336A25" w:rsidRDefault="00A40D47" w:rsidP="00A40D47">
      <w:pPr>
        <w:autoSpaceDE w:val="0"/>
        <w:spacing w:line="360" w:lineRule="auto"/>
        <w:ind w:left="1412" w:hanging="357"/>
        <w:rPr>
          <w:rFonts w:ascii="Arial" w:eastAsia="Symbol" w:hAnsi="Arial" w:cs="Symbol"/>
        </w:rPr>
      </w:pPr>
      <w:r w:rsidRPr="00336A25">
        <w:rPr>
          <w:rFonts w:ascii="Arial" w:eastAsia="Symbol" w:hAnsi="Arial" w:cs="Symbol"/>
        </w:rPr>
        <w:t>5.-Reiniciar</w:t>
      </w:r>
    </w:p>
    <w:p w:rsidR="00A40D47" w:rsidRDefault="00A40D47" w:rsidP="00A40D47">
      <w:pPr>
        <w:autoSpaceDE w:val="0"/>
        <w:spacing w:line="360" w:lineRule="auto"/>
        <w:ind w:left="1412" w:hanging="357"/>
        <w:rPr>
          <w:rFonts w:ascii="Arial" w:eastAsia="Symbol" w:hAnsi="Arial" w:cs="Symbol"/>
        </w:rPr>
      </w:pPr>
      <w:r>
        <w:rPr>
          <w:rFonts w:ascii="Arial" w:eastAsia="Symbol" w:hAnsi="Arial" w:cs="Symbol"/>
        </w:rPr>
        <w:t xml:space="preserve">6.- Comprobar que ahora puedo acceder con </w:t>
      </w:r>
      <w:proofErr w:type="spellStart"/>
      <w:r>
        <w:rPr>
          <w:rFonts w:ascii="Arial" w:eastAsia="Symbol" w:hAnsi="Arial" w:cs="Symbol"/>
        </w:rPr>
        <w:t>root</w:t>
      </w:r>
      <w:proofErr w:type="spellEnd"/>
    </w:p>
    <w:p w:rsidR="00A40D47" w:rsidRDefault="006717D3" w:rsidP="00A40D47">
      <w:pPr>
        <w:autoSpaceDE w:val="0"/>
        <w:spacing w:line="360" w:lineRule="auto"/>
        <w:ind w:left="1412" w:hanging="357"/>
        <w:rPr>
          <w:rFonts w:ascii="Arial" w:eastAsia="Symbol" w:hAnsi="Arial" w:cs="Symbol"/>
        </w:rPr>
      </w:pPr>
      <w:r>
        <w:rPr>
          <w:rFonts w:ascii="Arial" w:eastAsia="Symbol" w:hAnsi="Arial" w:cs="Symbol"/>
          <w:noProof/>
          <w:lang w:val="es-ES" w:eastAsia="es-ES"/>
        </w:rPr>
        <w:pict>
          <v:shape id="Cuadro de texto 7" o:spid="_x0000_s1034" type="#_x0000_t202" style="position:absolute;left:0;text-align:left;margin-left:53.25pt;margin-top:29.05pt;width:387.75pt;height:2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">
            <v:textbox style="mso-fit-shape-to-text:t">
              <w:txbxContent>
                <w:p w:rsidR="00A40D47" w:rsidRPr="00CA5A0C" w:rsidRDefault="00A40D47" w:rsidP="00A40D47">
                  <w:pPr>
                    <w:rPr>
                      <w:rFonts w:ascii="Trebuchet MS" w:hAnsi="Trebuchet MS"/>
                      <w:color w:val="FF00FF"/>
                      <w:lang w:val="en-GB"/>
                    </w:rPr>
                  </w:pPr>
                </w:p>
              </w:txbxContent>
            </v:textbox>
            <w10:wrap type="square"/>
          </v:shape>
        </w:pict>
      </w:r>
      <w:r w:rsidR="004C1AAC">
        <w:rPr>
          <w:rFonts w:ascii="Arial" w:eastAsia="Symbol" w:hAnsi="Arial" w:cs="Symbol"/>
        </w:rPr>
        <w:t xml:space="preserve">Mostrar pantallazo del acceso </w:t>
      </w:r>
    </w:p>
    <w:p w:rsidR="00A40D47" w:rsidRDefault="00A40D47" w:rsidP="00A40D47">
      <w:pPr>
        <w:autoSpaceDE w:val="0"/>
        <w:spacing w:line="360" w:lineRule="auto"/>
        <w:ind w:left="1412" w:hanging="357"/>
        <w:rPr>
          <w:rFonts w:ascii="Arial" w:eastAsia="Symbol" w:hAnsi="Arial" w:cs="Symbol"/>
        </w:rPr>
      </w:pPr>
    </w:p>
    <w:p w:rsidR="00A40D47" w:rsidRDefault="00A40D47" w:rsidP="00A40D47">
      <w:pPr>
        <w:autoSpaceDE w:val="0"/>
        <w:spacing w:line="360" w:lineRule="auto"/>
        <w:ind w:left="1412" w:hanging="357"/>
        <w:rPr>
          <w:rFonts w:ascii="Arial" w:eastAsia="Symbol" w:hAnsi="Arial" w:cs="Symbol"/>
        </w:rPr>
      </w:pPr>
    </w:p>
    <w:p w:rsidR="00A40D47" w:rsidRDefault="00A40D47" w:rsidP="00A40D47">
      <w:pPr>
        <w:autoSpaceDE w:val="0"/>
        <w:ind w:left="1416" w:hanging="360"/>
        <w:rPr>
          <w:rFonts w:ascii="Arial" w:eastAsia="Symbol" w:hAnsi="Arial" w:cs="Symbol"/>
        </w:rPr>
      </w:pPr>
    </w:p>
    <w:p w:rsidR="00A40D47" w:rsidRDefault="00A40D47" w:rsidP="00A40D47">
      <w:pPr>
        <w:pBdr>
          <w:top w:val="single" w:sz="4" w:space="1" w:color="000000" w:shadow="1"/>
          <w:left w:val="single" w:sz="4" w:space="1" w:color="000000" w:shadow="1"/>
          <w:bottom w:val="single" w:sz="4" w:space="1" w:color="000000" w:shadow="1"/>
          <w:right w:val="single" w:sz="4" w:space="1" w:color="000000" w:shadow="1"/>
        </w:pBdr>
        <w:shd w:val="clear" w:color="auto" w:fill="E6E6FF"/>
        <w:autoSpaceDE w:val="0"/>
        <w:ind w:left="1416" w:hanging="360"/>
        <w:rPr>
          <w:rFonts w:ascii="Arial" w:hAnsi="Arial"/>
          <w:u w:val="single"/>
        </w:rPr>
      </w:pPr>
      <w:r>
        <w:rPr>
          <w:rFonts w:ascii="Arial" w:hAnsi="Arial"/>
          <w:u w:val="single"/>
        </w:rPr>
        <w:t>Tener en cuenta que:</w:t>
      </w:r>
    </w:p>
    <w:p w:rsidR="00A40D47" w:rsidRDefault="00A40D47" w:rsidP="00A40D47">
      <w:pPr>
        <w:pBdr>
          <w:top w:val="single" w:sz="4" w:space="1" w:color="000000" w:shadow="1"/>
          <w:left w:val="single" w:sz="4" w:space="1" w:color="000000" w:shadow="1"/>
          <w:bottom w:val="single" w:sz="4" w:space="1" w:color="000000" w:shadow="1"/>
          <w:right w:val="single" w:sz="4" w:space="1" w:color="000000" w:shadow="1"/>
        </w:pBdr>
        <w:shd w:val="clear" w:color="auto" w:fill="E6E6FF"/>
        <w:autoSpaceDE w:val="0"/>
        <w:ind w:left="1416" w:hanging="360"/>
        <w:rPr>
          <w:rFonts w:ascii="Arial" w:eastAsia="Symbol" w:hAnsi="Arial" w:cs="Symbol"/>
          <w:u w:val="single"/>
        </w:rPr>
      </w:pPr>
    </w:p>
    <w:p w:rsidR="00A40D47" w:rsidRPr="002E4F21" w:rsidRDefault="00A40D47" w:rsidP="00A40D47">
      <w:pPr>
        <w:pBdr>
          <w:top w:val="single" w:sz="4" w:space="1" w:color="000000" w:shadow="1"/>
          <w:left w:val="single" w:sz="4" w:space="1" w:color="000000" w:shadow="1"/>
          <w:bottom w:val="single" w:sz="4" w:space="1" w:color="000000" w:shadow="1"/>
          <w:right w:val="single" w:sz="4" w:space="1" w:color="000000" w:shadow="1"/>
        </w:pBdr>
        <w:shd w:val="clear" w:color="auto" w:fill="E6E6FF"/>
        <w:autoSpaceDE w:val="0"/>
        <w:ind w:left="1416" w:hanging="360"/>
        <w:rPr>
          <w:rStyle w:val="Textofuente"/>
          <w:rFonts w:ascii="Arial" w:hAnsi="Arial"/>
        </w:rPr>
      </w:pPr>
      <w:r w:rsidRPr="002E4F21">
        <w:rPr>
          <w:rStyle w:val="Textofuente"/>
          <w:rFonts w:ascii="Arial" w:hAnsi="Arial"/>
        </w:rPr>
        <w:t>Es por cuest</w:t>
      </w:r>
      <w:r>
        <w:rPr>
          <w:rStyle w:val="Textofuente"/>
          <w:rFonts w:ascii="Arial" w:hAnsi="Arial"/>
        </w:rPr>
        <w:t>i</w:t>
      </w:r>
      <w:r w:rsidRPr="002E4F21">
        <w:rPr>
          <w:rStyle w:val="Textofuente"/>
          <w:rFonts w:ascii="Arial" w:hAnsi="Arial"/>
        </w:rPr>
        <w:t xml:space="preserve">ones de seguridad, no es bueno que desde una máquina podamos acceder de forma remota a otra máquina con </w:t>
      </w:r>
      <w:proofErr w:type="spellStart"/>
      <w:r w:rsidRPr="002E4F21">
        <w:rPr>
          <w:rStyle w:val="Textofuente"/>
          <w:rFonts w:ascii="Arial" w:hAnsi="Arial"/>
        </w:rPr>
        <w:t>root</w:t>
      </w:r>
      <w:proofErr w:type="spellEnd"/>
      <w:r w:rsidRPr="002E4F21">
        <w:rPr>
          <w:rStyle w:val="Textofuente"/>
          <w:rFonts w:ascii="Arial" w:hAnsi="Arial"/>
        </w:rPr>
        <w:t>. Si alguien malintencionado lo lograse</w:t>
      </w:r>
      <w:r>
        <w:rPr>
          <w:rStyle w:val="Textofuente"/>
          <w:rFonts w:ascii="Arial" w:hAnsi="Arial"/>
        </w:rPr>
        <w:t xml:space="preserve">, </w:t>
      </w:r>
      <w:r w:rsidRPr="002E4F21">
        <w:rPr>
          <w:rStyle w:val="Textofuente"/>
          <w:rFonts w:ascii="Arial" w:hAnsi="Arial"/>
        </w:rPr>
        <w:t xml:space="preserve"> podría hacer un destrozo</w:t>
      </w:r>
    </w:p>
    <w:p w:rsidR="00A40D47" w:rsidRPr="002E4F21" w:rsidRDefault="00A40D47" w:rsidP="00A40D47">
      <w:pPr>
        <w:pBdr>
          <w:top w:val="single" w:sz="4" w:space="1" w:color="000000" w:shadow="1"/>
          <w:left w:val="single" w:sz="4" w:space="1" w:color="000000" w:shadow="1"/>
          <w:bottom w:val="single" w:sz="4" w:space="1" w:color="000000" w:shadow="1"/>
          <w:right w:val="single" w:sz="4" w:space="1" w:color="000000" w:shadow="1"/>
        </w:pBdr>
        <w:shd w:val="clear" w:color="auto" w:fill="E6E6FF"/>
        <w:autoSpaceDE w:val="0"/>
        <w:ind w:left="1056"/>
        <w:rPr>
          <w:rStyle w:val="Textofuente"/>
          <w:rFonts w:ascii="Arial" w:hAnsi="Arial"/>
        </w:rPr>
      </w:pPr>
    </w:p>
    <w:p w:rsidR="00A40D47" w:rsidRDefault="00A40D47" w:rsidP="00A40D47">
      <w:pPr>
        <w:autoSpaceDE w:val="0"/>
        <w:ind w:left="1416" w:hanging="360"/>
        <w:rPr>
          <w:rFonts w:ascii="Arial" w:eastAsia="Symbol" w:hAnsi="Arial" w:cs="Symbol"/>
        </w:rPr>
      </w:pPr>
    </w:p>
    <w:p w:rsidR="00A40D47" w:rsidRDefault="00A40D47" w:rsidP="00A40D47">
      <w:pPr>
        <w:numPr>
          <w:ilvl w:val="0"/>
          <w:numId w:val="5"/>
        </w:numPr>
        <w:autoSpaceDE w:val="0"/>
        <w:spacing w:line="360" w:lineRule="auto"/>
        <w:ind w:left="1412" w:hanging="357"/>
        <w:rPr>
          <w:rFonts w:ascii="Arial" w:eastAsia="NimbusRomNo9L-Regu" w:hAnsi="Arial" w:cs="NimbusRomNo9L-Regu"/>
        </w:rPr>
      </w:pPr>
      <w:r>
        <w:rPr>
          <w:rFonts w:ascii="Arial" w:eastAsia="NimbusRomNo9L-ReguItal" w:hAnsi="Arial" w:cs="NimbusRomNo9L-ReguItal"/>
          <w:b/>
          <w:bCs/>
        </w:rPr>
        <w:lastRenderedPageBreak/>
        <w:t>Paso 12</w:t>
      </w:r>
      <w:r>
        <w:rPr>
          <w:rFonts w:ascii="Arial" w:eastAsia="NimbusRomNo9L-Regu" w:hAnsi="Arial" w:cs="NimbusRomNo9L-Regu"/>
        </w:rPr>
        <w:t>: Para permitir que el contenido del fichero</w:t>
      </w:r>
      <w:r>
        <w:rPr>
          <w:rFonts w:ascii="Arial" w:eastAsia="NimbusRomNo9L-Regu" w:hAnsi="Arial" w:cs="NimbusRomNo9L-Regu"/>
          <w:b/>
          <w:bCs/>
        </w:rPr>
        <w:t xml:space="preserve"> /etc/issue.net</w:t>
      </w:r>
      <w:r>
        <w:rPr>
          <w:rFonts w:ascii="Arial" w:eastAsia="NimbusRomNo9L-Regu" w:hAnsi="Arial" w:cs="NimbusRomNo9L-Regu"/>
        </w:rPr>
        <w:t xml:space="preserve"> se utilice como banner de bienvenida debemos </w:t>
      </w:r>
      <w:proofErr w:type="spellStart"/>
      <w:r>
        <w:rPr>
          <w:rFonts w:ascii="Arial" w:eastAsia="NimbusRomNo9L-Regu" w:hAnsi="Arial" w:cs="NimbusRomNo9L-Regu"/>
        </w:rPr>
        <w:t>descomentar</w:t>
      </w:r>
      <w:proofErr w:type="spellEnd"/>
      <w:r>
        <w:rPr>
          <w:rFonts w:ascii="Arial" w:eastAsia="NimbusRomNo9L-Regu" w:hAnsi="Arial" w:cs="NimbusRomNo9L-Regu"/>
        </w:rPr>
        <w:t xml:space="preserve"> (borrar la #) la siguiente línea:</w:t>
      </w:r>
    </w:p>
    <w:p w:rsidR="00A40D47" w:rsidRDefault="00A40D47" w:rsidP="00A40D47">
      <w:pPr>
        <w:autoSpaceDE w:val="0"/>
        <w:ind w:left="1416" w:hanging="360"/>
        <w:rPr>
          <w:rStyle w:val="Textofuente"/>
        </w:rPr>
      </w:pPr>
      <w:r>
        <w:rPr>
          <w:rStyle w:val="Textofuente"/>
        </w:rPr>
        <w:t>Banner /etc/issue.net</w:t>
      </w:r>
    </w:p>
    <w:p w:rsidR="00A40D47" w:rsidRDefault="00A40D47" w:rsidP="00A40D47">
      <w:pPr>
        <w:autoSpaceDE w:val="0"/>
        <w:ind w:left="1416" w:hanging="360"/>
        <w:rPr>
          <w:rFonts w:ascii="Arial" w:eastAsia="NimbusRomNo9L-Regu" w:hAnsi="Arial" w:cs="NimbusRomNo9L-Regu"/>
        </w:rPr>
      </w:pPr>
    </w:p>
    <w:p w:rsidR="00A40D47" w:rsidRPr="00F20FA7" w:rsidRDefault="00A40D47" w:rsidP="00A40D47">
      <w:pPr>
        <w:numPr>
          <w:ilvl w:val="0"/>
          <w:numId w:val="8"/>
        </w:numPr>
        <w:autoSpaceDE w:val="0"/>
        <w:spacing w:line="360" w:lineRule="auto"/>
        <w:ind w:left="1412" w:hanging="357"/>
        <w:rPr>
          <w:rFonts w:ascii="Arial" w:eastAsia="NimbusRomNo9L-Regu" w:hAnsi="Arial" w:cs="NimbusRomNo9L-Regu"/>
        </w:rPr>
      </w:pPr>
      <w:r w:rsidRPr="00F20FA7">
        <w:rPr>
          <w:rFonts w:ascii="Arial" w:eastAsia="NimbusRomNo9L-Regu" w:hAnsi="Arial" w:cs="NimbusRomNo9L-Regu"/>
          <w:b/>
          <w:bCs/>
        </w:rPr>
        <w:t>Paso 13</w:t>
      </w:r>
      <w:r w:rsidRPr="00F20FA7">
        <w:rPr>
          <w:rFonts w:ascii="Arial" w:eastAsia="NimbusRomNo9L-Regu" w:hAnsi="Arial" w:cs="NimbusRomNo9L-Regu"/>
        </w:rPr>
        <w:t xml:space="preserve">: </w:t>
      </w:r>
      <w:r w:rsidRPr="00F20FA7">
        <w:rPr>
          <w:rFonts w:ascii="Arial" w:eastAsia="NimbusRomNo9L-Regu" w:hAnsi="Arial" w:cs="NimbusRomNo9L-Regu"/>
          <w:b/>
          <w:bCs/>
        </w:rPr>
        <w:t>editamos</w:t>
      </w:r>
      <w:r w:rsidRPr="00F20FA7">
        <w:rPr>
          <w:rFonts w:ascii="Arial" w:eastAsia="NimbusRomNo9L-Regu" w:hAnsi="Arial" w:cs="NimbusRomNo9L-Regu"/>
        </w:rPr>
        <w:t xml:space="preserve"> el fichero /etc/issue.net y le introducimos un mens</w:t>
      </w:r>
      <w:r>
        <w:rPr>
          <w:rFonts w:ascii="Arial" w:eastAsia="NimbusRomNo9L-Regu" w:hAnsi="Arial" w:cs="NimbusRomNo9L-Regu"/>
        </w:rPr>
        <w:t>aje personalizado de bienvenida y reiniciamos servidor y la conexión desde el cliente.</w:t>
      </w:r>
    </w:p>
    <w:p w:rsidR="00A40D47" w:rsidRDefault="00A40D47" w:rsidP="00A40D47">
      <w:pPr>
        <w:autoSpaceDE w:val="0"/>
        <w:ind w:left="1416" w:hanging="360"/>
        <w:rPr>
          <w:rStyle w:val="Textofuente"/>
        </w:rPr>
      </w:pPr>
      <w:r>
        <w:rPr>
          <w:rStyle w:val="Textofuente"/>
        </w:rPr>
        <w:t>BIENVENIDO AL SISTEMA DE CONEXIÓN REMOTA SSH</w:t>
      </w:r>
    </w:p>
    <w:p w:rsidR="00A40D47" w:rsidRDefault="00A40D47" w:rsidP="00A40D47">
      <w:pPr>
        <w:autoSpaceDE w:val="0"/>
        <w:ind w:left="1416" w:hanging="360"/>
        <w:rPr>
          <w:rStyle w:val="Textofuente"/>
        </w:rPr>
      </w:pPr>
    </w:p>
    <w:p w:rsidR="00A40D47" w:rsidRPr="00FF5BAF" w:rsidRDefault="00A40D47" w:rsidP="00A40D47">
      <w:pPr>
        <w:autoSpaceDE w:val="0"/>
        <w:ind w:left="1416" w:hanging="360"/>
        <w:rPr>
          <w:rFonts w:ascii="Arial" w:eastAsia="NimbusRomNo9L-Regu" w:hAnsi="Arial" w:cs="NimbusRomNo9L-Regu"/>
        </w:rPr>
      </w:pPr>
      <w:r w:rsidRPr="00FF5BAF">
        <w:rPr>
          <w:rFonts w:ascii="Arial" w:eastAsia="NimbusRomNo9L-Regu" w:hAnsi="Arial" w:cs="NimbusRomNo9L-Regu"/>
        </w:rPr>
        <w:t xml:space="preserve">Acceder con manolo y ver que nos </w:t>
      </w:r>
      <w:proofErr w:type="spellStart"/>
      <w:r w:rsidRPr="00FF5BAF">
        <w:rPr>
          <w:rFonts w:ascii="Arial" w:eastAsia="NimbusRomNo9L-Regu" w:hAnsi="Arial" w:cs="NimbusRomNo9L-Regu"/>
        </w:rPr>
        <w:t>aparace</w:t>
      </w:r>
      <w:proofErr w:type="spellEnd"/>
      <w:r w:rsidRPr="00FF5BAF">
        <w:rPr>
          <w:rFonts w:ascii="Arial" w:eastAsia="NimbusRomNo9L-Regu" w:hAnsi="Arial" w:cs="NimbusRomNo9L-Regu"/>
        </w:rPr>
        <w:t xml:space="preserve"> el mensaje del fichero issue.net</w:t>
      </w:r>
      <w:r>
        <w:rPr>
          <w:rFonts w:ascii="Arial" w:eastAsia="NimbusRomNo9L-Regu" w:hAnsi="Arial" w:cs="NimbusRomNo9L-Regu"/>
        </w:rPr>
        <w:t>. Mostrar pantallazo</w:t>
      </w:r>
    </w:p>
    <w:p w:rsidR="00A40D47" w:rsidRPr="00FF5BAF" w:rsidRDefault="00A40D47" w:rsidP="00A40D47">
      <w:pPr>
        <w:autoSpaceDE w:val="0"/>
        <w:ind w:left="1416" w:hanging="360"/>
        <w:rPr>
          <w:rFonts w:ascii="Arial" w:eastAsia="NimbusRomNo9L-Regu" w:hAnsi="Arial" w:cs="NimbusRomNo9L-Regu"/>
        </w:rPr>
      </w:pPr>
    </w:p>
    <w:p w:rsidR="00A40D47" w:rsidRDefault="00A40D47" w:rsidP="00A40D47">
      <w:pPr>
        <w:autoSpaceDE w:val="0"/>
        <w:spacing w:line="360" w:lineRule="auto"/>
        <w:ind w:left="993"/>
        <w:rPr>
          <w:rFonts w:ascii="Arial" w:eastAsia="NimbusRomNo9L-Regu" w:hAnsi="Arial" w:cs="NimbusRomNo9L-Regu"/>
          <w:b/>
        </w:rPr>
      </w:pPr>
      <w:r>
        <w:rPr>
          <w:rFonts w:ascii="Arial" w:eastAsia="NimbusRomNo9L-Regu" w:hAnsi="Arial" w:cs="NimbusRomNo9L-Regu"/>
          <w:b/>
        </w:rPr>
        <w:t xml:space="preserve">En la conexión </w:t>
      </w:r>
      <w:proofErr w:type="gramStart"/>
      <w:r>
        <w:rPr>
          <w:rFonts w:ascii="Arial" w:eastAsia="NimbusRomNo9L-Regu" w:hAnsi="Arial" w:cs="NimbusRomNo9L-Regu"/>
          <w:b/>
        </w:rPr>
        <w:t>ejecutamos :</w:t>
      </w:r>
      <w:proofErr w:type="spellStart"/>
      <w:r w:rsidRPr="00F20FA7">
        <w:rPr>
          <w:rFonts w:ascii="Arial" w:eastAsia="NimbusRomNo9L-Regu" w:hAnsi="Arial" w:cs="NimbusRomNo9L-Regu"/>
          <w:b/>
        </w:rPr>
        <w:t>ssh</w:t>
      </w:r>
      <w:proofErr w:type="spellEnd"/>
      <w:proofErr w:type="gramEnd"/>
      <w:r w:rsidRPr="00F20FA7">
        <w:rPr>
          <w:rFonts w:ascii="Arial" w:eastAsia="NimbusRomNo9L-Regu" w:hAnsi="Arial" w:cs="NimbusRomNo9L-Regu"/>
          <w:b/>
        </w:rPr>
        <w:t xml:space="preserve"> -X </w:t>
      </w:r>
      <w:hyperlink r:id="rId10" w:history="1">
        <w:r w:rsidRPr="00DC667A">
          <w:rPr>
            <w:rStyle w:val="Hipervnculo"/>
            <w:rFonts w:ascii="Arial" w:eastAsia="NimbusRomNo9L-Regu" w:hAnsi="Arial" w:cs="NimbusRomNo9L-Regu"/>
            <w:b/>
          </w:rPr>
          <w:t>manolo@172.16.1.14</w:t>
        </w:r>
      </w:hyperlink>
      <w:r w:rsidRPr="00F20FA7">
        <w:rPr>
          <w:rFonts w:ascii="Arial" w:eastAsia="NimbusRomNo9L-Regu" w:hAnsi="Arial" w:cs="NimbusRomNo9L-Regu"/>
          <w:b/>
        </w:rPr>
        <w:t xml:space="preserve">-p </w:t>
      </w:r>
      <w:r>
        <w:rPr>
          <w:rFonts w:ascii="Arial" w:eastAsia="NimbusRomNo9L-Regu" w:hAnsi="Arial" w:cs="NimbusRomNo9L-Regu"/>
          <w:b/>
        </w:rPr>
        <w:t>200</w:t>
      </w:r>
      <w:r w:rsidRPr="00F20FA7">
        <w:rPr>
          <w:rFonts w:ascii="Arial" w:eastAsia="NimbusRomNo9L-Regu" w:hAnsi="Arial" w:cs="NimbusRomNo9L-Regu"/>
          <w:b/>
        </w:rPr>
        <w:t>22 y  ejecuta</w:t>
      </w:r>
      <w:r>
        <w:rPr>
          <w:rFonts w:ascii="Arial" w:eastAsia="NimbusRomNo9L-Regu" w:hAnsi="Arial" w:cs="NimbusRomNo9L-Regu"/>
          <w:b/>
        </w:rPr>
        <w:t xml:space="preserve">ndo </w:t>
      </w:r>
      <w:proofErr w:type="spellStart"/>
      <w:r w:rsidRPr="00F20FA7">
        <w:rPr>
          <w:rFonts w:ascii="Arial" w:eastAsia="NimbusRomNo9L-Regu" w:hAnsi="Arial" w:cs="NimbusRomNo9L-Regu"/>
          <w:b/>
        </w:rPr>
        <w:t>xterm</w:t>
      </w:r>
      <w:proofErr w:type="spellEnd"/>
      <w:r>
        <w:rPr>
          <w:rFonts w:ascii="Arial" w:eastAsia="NimbusRomNo9L-Regu" w:hAnsi="Arial" w:cs="NimbusRomNo9L-Regu"/>
          <w:b/>
        </w:rPr>
        <w:t xml:space="preserve"> nos sale un terminal gráfico</w:t>
      </w:r>
    </w:p>
    <w:p w:rsidR="00A40D47" w:rsidRDefault="006717D3" w:rsidP="00A40D47">
      <w:pPr>
        <w:autoSpaceDE w:val="0"/>
        <w:ind w:left="1416" w:hanging="360"/>
        <w:rPr>
          <w:rStyle w:val="Textofuente"/>
        </w:rPr>
      </w:pPr>
      <w:r>
        <w:rPr>
          <w:rFonts w:ascii="DejaVu Sans Mono" w:eastAsia="DejaVu Sans Mono" w:hAnsi="DejaVu Sans Mono" w:cs="DejaVu Sans Mono"/>
          <w:noProof/>
          <w:lang w:val="es-ES" w:eastAsia="es-ES"/>
        </w:rPr>
        <w:pict>
          <v:shape id="Cuadro de texto 6" o:spid="_x0000_s1035" type="#_x0000_t202" style="position:absolute;left:0;text-align:left;margin-left:43.5pt;margin-top:.3pt;width:387.75pt;height:2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">
            <v:textbox style="mso-fit-shape-to-text:t">
              <w:txbxContent>
                <w:p w:rsidR="00A40D47" w:rsidRPr="00CA5A0C" w:rsidRDefault="00A40D47" w:rsidP="00A40D47">
                  <w:pPr>
                    <w:rPr>
                      <w:rFonts w:ascii="Trebuchet MS" w:hAnsi="Trebuchet MS"/>
                      <w:color w:val="FF00FF"/>
                      <w:lang w:val="en-GB"/>
                    </w:rPr>
                  </w:pPr>
                </w:p>
              </w:txbxContent>
            </v:textbox>
            <w10:wrap type="square"/>
          </v:shape>
        </w:pict>
      </w:r>
    </w:p>
    <w:p w:rsidR="00A40D47" w:rsidRDefault="00A40D47" w:rsidP="00A40D47">
      <w:pPr>
        <w:autoSpaceDE w:val="0"/>
        <w:ind w:left="1416" w:hanging="360"/>
        <w:rPr>
          <w:rFonts w:ascii="Arial" w:eastAsia="NimbusRomNo9L-Regu" w:hAnsi="Arial" w:cs="NimbusRomNo9L-Regu"/>
        </w:rPr>
      </w:pPr>
    </w:p>
    <w:p w:rsidR="00A40D47" w:rsidRDefault="00A40D47" w:rsidP="00A40D47">
      <w:pPr>
        <w:numPr>
          <w:ilvl w:val="0"/>
          <w:numId w:val="9"/>
        </w:numPr>
        <w:tabs>
          <w:tab w:val="clear" w:pos="2136"/>
          <w:tab w:val="num" w:pos="1276"/>
        </w:tabs>
        <w:autoSpaceDE w:val="0"/>
        <w:spacing w:line="360" w:lineRule="auto"/>
        <w:ind w:left="1418" w:hanging="425"/>
        <w:rPr>
          <w:rFonts w:ascii="Arial" w:eastAsia="NimbusRomNo9L-Regu" w:hAnsi="Arial" w:cs="NimbusRomNo9L-Regu"/>
        </w:rPr>
      </w:pPr>
      <w:r w:rsidRPr="00E941C2">
        <w:rPr>
          <w:rFonts w:ascii="Arial" w:eastAsia="NimbusRomNo9L-Regu" w:hAnsi="Arial" w:cs="NimbusRomNo9L-Regu"/>
          <w:b/>
        </w:rPr>
        <w:t>Paso 14:</w:t>
      </w:r>
      <w:r w:rsidRPr="00E941C2">
        <w:rPr>
          <w:rFonts w:ascii="Arial" w:eastAsia="NimbusRomNo9L-Regu" w:hAnsi="Arial" w:cs="NimbusRomNo9L-Regu"/>
        </w:rPr>
        <w:t xml:space="preserve">En el fichero </w:t>
      </w:r>
      <w:r w:rsidRPr="00E941C2">
        <w:rPr>
          <w:rFonts w:ascii="Arial" w:eastAsia="NimbusRomNo9L-Regu" w:hAnsi="Arial" w:cs="NimbusRomNo9L-Regu"/>
          <w:b/>
        </w:rPr>
        <w:t>/</w:t>
      </w:r>
      <w:proofErr w:type="spellStart"/>
      <w:r w:rsidRPr="00E941C2">
        <w:rPr>
          <w:rFonts w:ascii="Arial" w:eastAsia="NimbusRomNo9L-Regu" w:hAnsi="Arial" w:cs="NimbusRomNo9L-Regu"/>
          <w:b/>
        </w:rPr>
        <w:t>etc</w:t>
      </w:r>
      <w:proofErr w:type="spellEnd"/>
      <w:r w:rsidRPr="00E941C2">
        <w:rPr>
          <w:rFonts w:ascii="Arial" w:eastAsia="NimbusRomNo9L-Regu" w:hAnsi="Arial" w:cs="NimbusRomNo9L-Regu"/>
          <w:b/>
        </w:rPr>
        <w:t>/</w:t>
      </w:r>
      <w:proofErr w:type="spellStart"/>
      <w:r w:rsidRPr="00E941C2">
        <w:rPr>
          <w:rFonts w:ascii="Arial" w:eastAsia="NimbusRomNo9L-Regu" w:hAnsi="Arial" w:cs="NimbusRomNo9L-Regu"/>
          <w:b/>
        </w:rPr>
        <w:t>ssh</w:t>
      </w:r>
      <w:proofErr w:type="spellEnd"/>
      <w:r w:rsidRPr="00E941C2">
        <w:rPr>
          <w:rFonts w:ascii="Arial" w:eastAsia="NimbusRomNo9L-Regu" w:hAnsi="Arial" w:cs="NimbusRomNo9L-Regu"/>
          <w:b/>
        </w:rPr>
        <w:t>/</w:t>
      </w:r>
      <w:proofErr w:type="spellStart"/>
      <w:r w:rsidRPr="00E941C2">
        <w:rPr>
          <w:rFonts w:ascii="Arial" w:eastAsia="NimbusRomNo9L-Regu" w:hAnsi="Arial" w:cs="NimbusRomNo9L-Regu"/>
          <w:b/>
        </w:rPr>
        <w:t>sshd_config</w:t>
      </w:r>
      <w:proofErr w:type="spellEnd"/>
      <w:r>
        <w:rPr>
          <w:rFonts w:ascii="Arial" w:eastAsia="NimbusRomNo9L-Regu" w:hAnsi="Arial" w:cs="NimbusRomNo9L-Regu"/>
        </w:rPr>
        <w:t xml:space="preserve">: fichero de configuración del servidor </w:t>
      </w:r>
      <w:proofErr w:type="spellStart"/>
      <w:r>
        <w:rPr>
          <w:rFonts w:ascii="Arial" w:eastAsia="NimbusRomNo9L-Regu" w:hAnsi="Arial" w:cs="NimbusRomNo9L-Regu"/>
        </w:rPr>
        <w:t>ssh</w:t>
      </w:r>
      <w:proofErr w:type="spellEnd"/>
      <w:r>
        <w:rPr>
          <w:rFonts w:ascii="Arial" w:eastAsia="NimbusRomNo9L-Regu" w:hAnsi="Arial" w:cs="NimbusRomNo9L-Regu"/>
        </w:rPr>
        <w:t xml:space="preserve"> se indica que está permitido ejecutar X en la llamada a la conexión:</w:t>
      </w:r>
    </w:p>
    <w:p w:rsidR="00A40D47" w:rsidRPr="00F20FA7" w:rsidRDefault="00A40D47" w:rsidP="00A40D47">
      <w:pPr>
        <w:autoSpaceDE w:val="0"/>
        <w:ind w:left="285" w:firstLine="708"/>
        <w:rPr>
          <w:rFonts w:ascii="Arial" w:eastAsia="NimbusRomNo9L-Regu" w:hAnsi="Arial" w:cs="NimbusRomNo9L-Regu"/>
        </w:rPr>
      </w:pPr>
      <w:proofErr w:type="gramStart"/>
      <w:r w:rsidRPr="00F20FA7">
        <w:rPr>
          <w:rFonts w:ascii="Arial" w:eastAsia="NimbusRomNo9L-Regu" w:hAnsi="Arial" w:cs="NimbusRomNo9L-Regu"/>
        </w:rPr>
        <w:t>entrada</w:t>
      </w:r>
      <w:proofErr w:type="gramEnd"/>
      <w:r w:rsidRPr="00F20FA7">
        <w:rPr>
          <w:rFonts w:ascii="Arial" w:eastAsia="NimbusRomNo9L-Regu" w:hAnsi="Arial" w:cs="NimbusRomNo9L-Regu"/>
        </w:rPr>
        <w:t xml:space="preserve">  X11Forwarding yes</w:t>
      </w:r>
      <w:r>
        <w:rPr>
          <w:rFonts w:ascii="Arial" w:eastAsia="NimbusRomNo9L-Regu" w:hAnsi="Arial" w:cs="NimbusRomNo9L-Regu"/>
        </w:rPr>
        <w:t xml:space="preserve"> en /</w:t>
      </w:r>
      <w:proofErr w:type="spellStart"/>
      <w:r>
        <w:rPr>
          <w:rFonts w:ascii="Arial" w:eastAsia="NimbusRomNo9L-Regu" w:hAnsi="Arial" w:cs="NimbusRomNo9L-Regu"/>
        </w:rPr>
        <w:t>etc</w:t>
      </w:r>
      <w:proofErr w:type="spellEnd"/>
      <w:r>
        <w:rPr>
          <w:rFonts w:ascii="Arial" w:eastAsia="NimbusRomNo9L-Regu" w:hAnsi="Arial" w:cs="NimbusRomNo9L-Regu"/>
        </w:rPr>
        <w:t>/</w:t>
      </w:r>
      <w:proofErr w:type="spellStart"/>
      <w:r>
        <w:rPr>
          <w:rFonts w:ascii="Arial" w:eastAsia="NimbusRomNo9L-Regu" w:hAnsi="Arial" w:cs="NimbusRomNo9L-Regu"/>
        </w:rPr>
        <w:t>ssh</w:t>
      </w:r>
      <w:proofErr w:type="spellEnd"/>
      <w:r>
        <w:rPr>
          <w:rFonts w:ascii="Arial" w:eastAsia="NimbusRomNo9L-Regu" w:hAnsi="Arial" w:cs="NimbusRomNo9L-Regu"/>
        </w:rPr>
        <w:t>/</w:t>
      </w:r>
      <w:proofErr w:type="spellStart"/>
      <w:r>
        <w:rPr>
          <w:rFonts w:ascii="Arial" w:eastAsia="NimbusRomNo9L-Regu" w:hAnsi="Arial" w:cs="NimbusRomNo9L-Regu"/>
        </w:rPr>
        <w:t>sshd_config</w:t>
      </w:r>
      <w:proofErr w:type="spellEnd"/>
      <w:r w:rsidRPr="00F20FA7">
        <w:rPr>
          <w:rFonts w:ascii="Arial" w:eastAsia="NimbusRomNo9L-Regu" w:hAnsi="Arial" w:cs="NimbusRomNo9L-Regu"/>
        </w:rPr>
        <w:t>, y probar</w:t>
      </w:r>
    </w:p>
    <w:p w:rsidR="00A40D47" w:rsidRDefault="00A40D47" w:rsidP="00A40D47">
      <w:pPr>
        <w:autoSpaceDE w:val="0"/>
      </w:pPr>
    </w:p>
    <w:p w:rsidR="00A40D47" w:rsidRDefault="00A40D47" w:rsidP="00A40D47">
      <w:pPr>
        <w:autoSpaceDE w:val="0"/>
        <w:spacing w:line="360" w:lineRule="auto"/>
        <w:ind w:left="993"/>
        <w:rPr>
          <w:rFonts w:ascii="Arial" w:eastAsia="NimbusRomNo9L-Regu" w:hAnsi="Arial" w:cs="NimbusRomNo9L-Regu"/>
          <w:b/>
        </w:rPr>
      </w:pPr>
      <w:r>
        <w:rPr>
          <w:rFonts w:ascii="Arial" w:eastAsia="NimbusRomNo9L-Regu" w:hAnsi="Arial" w:cs="NimbusRomNo9L-Regu"/>
          <w:b/>
        </w:rPr>
        <w:t xml:space="preserve">En la conexión </w:t>
      </w:r>
      <w:proofErr w:type="gramStart"/>
      <w:r>
        <w:rPr>
          <w:rFonts w:ascii="Arial" w:eastAsia="NimbusRomNo9L-Regu" w:hAnsi="Arial" w:cs="NimbusRomNo9L-Regu"/>
          <w:b/>
        </w:rPr>
        <w:t>ejecutamos :</w:t>
      </w:r>
      <w:proofErr w:type="spellStart"/>
      <w:r w:rsidRPr="00F20FA7">
        <w:rPr>
          <w:rFonts w:ascii="Arial" w:eastAsia="NimbusRomNo9L-Regu" w:hAnsi="Arial" w:cs="NimbusRomNo9L-Regu"/>
          <w:b/>
        </w:rPr>
        <w:t>ssh</w:t>
      </w:r>
      <w:proofErr w:type="spellEnd"/>
      <w:proofErr w:type="gramEnd"/>
      <w:r w:rsidRPr="00F20FA7">
        <w:rPr>
          <w:rFonts w:ascii="Arial" w:eastAsia="NimbusRomNo9L-Regu" w:hAnsi="Arial" w:cs="NimbusRomNo9L-Regu"/>
          <w:b/>
        </w:rPr>
        <w:t xml:space="preserve"> -X </w:t>
      </w:r>
      <w:hyperlink r:id="rId11" w:history="1">
        <w:r w:rsidRPr="00DC667A">
          <w:rPr>
            <w:rStyle w:val="Hipervnculo"/>
            <w:rFonts w:ascii="Arial" w:eastAsia="NimbusRomNo9L-Regu" w:hAnsi="Arial" w:cs="NimbusRomNo9L-Regu"/>
            <w:b/>
          </w:rPr>
          <w:t>manolo@172.16.1.14</w:t>
        </w:r>
      </w:hyperlink>
      <w:r w:rsidRPr="00F20FA7">
        <w:rPr>
          <w:rFonts w:ascii="Arial" w:eastAsia="NimbusRomNo9L-Regu" w:hAnsi="Arial" w:cs="NimbusRomNo9L-Regu"/>
          <w:b/>
        </w:rPr>
        <w:t xml:space="preserve">-p </w:t>
      </w:r>
      <w:r>
        <w:rPr>
          <w:rFonts w:ascii="Arial" w:eastAsia="NimbusRomNo9L-Regu" w:hAnsi="Arial" w:cs="NimbusRomNo9L-Regu"/>
          <w:b/>
        </w:rPr>
        <w:t>200</w:t>
      </w:r>
      <w:r w:rsidRPr="00F20FA7">
        <w:rPr>
          <w:rFonts w:ascii="Arial" w:eastAsia="NimbusRomNo9L-Regu" w:hAnsi="Arial" w:cs="NimbusRomNo9L-Regu"/>
          <w:b/>
        </w:rPr>
        <w:t>22 y  ejecuta</w:t>
      </w:r>
      <w:r>
        <w:rPr>
          <w:rFonts w:ascii="Arial" w:eastAsia="NimbusRomNo9L-Regu" w:hAnsi="Arial" w:cs="NimbusRomNo9L-Regu"/>
          <w:b/>
        </w:rPr>
        <w:t xml:space="preserve">ndo </w:t>
      </w:r>
      <w:proofErr w:type="spellStart"/>
      <w:r w:rsidRPr="00F20FA7">
        <w:rPr>
          <w:rFonts w:ascii="Arial" w:eastAsia="NimbusRomNo9L-Regu" w:hAnsi="Arial" w:cs="NimbusRomNo9L-Regu"/>
          <w:b/>
        </w:rPr>
        <w:t>xterm</w:t>
      </w:r>
      <w:proofErr w:type="spellEnd"/>
      <w:r>
        <w:rPr>
          <w:rFonts w:ascii="Arial" w:eastAsia="NimbusRomNo9L-Regu" w:hAnsi="Arial" w:cs="NimbusRomNo9L-Regu"/>
          <w:b/>
        </w:rPr>
        <w:t xml:space="preserve"> nos sale un terminal gráfico</w:t>
      </w:r>
    </w:p>
    <w:p w:rsidR="00A40D47" w:rsidRDefault="006717D3" w:rsidP="00A40D47">
      <w:pPr>
        <w:autoSpaceDE w:val="0"/>
        <w:ind w:left="993"/>
      </w:pPr>
      <w:r>
        <w:rPr>
          <w:noProof/>
          <w:lang w:val="es-ES" w:eastAsia="es-ES"/>
        </w:rPr>
        <w:pict>
          <v:shape id="Cuadro de texto 5" o:spid="_x0000_s1036" type="#_x0000_t202" style="position:absolute;left:0;text-align:left;margin-left:55.5pt;margin-top:9.65pt;width:387.75pt;height:2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">
            <v:textbox style="mso-fit-shape-to-text:t">
              <w:txbxContent>
                <w:p w:rsidR="00A40D47" w:rsidRPr="00CA5A0C" w:rsidRDefault="00A40D47" w:rsidP="00A40D47">
                  <w:pPr>
                    <w:rPr>
                      <w:rFonts w:ascii="Trebuchet MS" w:hAnsi="Trebuchet MS"/>
                      <w:color w:val="FF00FF"/>
                      <w:lang w:val="en-GB"/>
                    </w:rPr>
                  </w:pPr>
                </w:p>
              </w:txbxContent>
            </v:textbox>
            <w10:wrap type="square"/>
          </v:shape>
        </w:pict>
      </w:r>
    </w:p>
    <w:p w:rsidR="00A40D47" w:rsidRDefault="00A40D47" w:rsidP="00A40D47">
      <w:pPr>
        <w:autoSpaceDE w:val="0"/>
        <w:ind w:left="993"/>
      </w:pPr>
    </w:p>
    <w:p w:rsidR="00A40D47" w:rsidRDefault="00A40D47" w:rsidP="00A40D47">
      <w:pPr>
        <w:autoSpaceDE w:val="0"/>
        <w:ind w:left="993"/>
      </w:pPr>
    </w:p>
    <w:p w:rsidR="00A40D47" w:rsidRDefault="00A40D47" w:rsidP="00A40D47">
      <w:pPr>
        <w:numPr>
          <w:ilvl w:val="0"/>
          <w:numId w:val="9"/>
        </w:numPr>
        <w:tabs>
          <w:tab w:val="clear" w:pos="2136"/>
          <w:tab w:val="num" w:pos="1276"/>
        </w:tabs>
        <w:autoSpaceDE w:val="0"/>
        <w:ind w:left="993" w:firstLine="0"/>
        <w:rPr>
          <w:rFonts w:ascii="Arial" w:eastAsia="NimbusRomNo9L-Regu" w:hAnsi="Arial" w:cs="NimbusRomNo9L-Regu"/>
        </w:rPr>
      </w:pPr>
      <w:r w:rsidRPr="005737B4">
        <w:rPr>
          <w:rFonts w:ascii="Arial" w:eastAsia="NimbusRomNo9L-Regu" w:hAnsi="Arial" w:cs="NimbusRomNo9L-Regu"/>
          <w:b/>
        </w:rPr>
        <w:t>Paso 1</w:t>
      </w:r>
      <w:r>
        <w:rPr>
          <w:rFonts w:ascii="Arial" w:eastAsia="NimbusRomNo9L-Regu" w:hAnsi="Arial" w:cs="NimbusRomNo9L-Regu"/>
          <w:b/>
        </w:rPr>
        <w:t>5</w:t>
      </w:r>
      <w:r w:rsidRPr="005737B4">
        <w:rPr>
          <w:rFonts w:ascii="Arial" w:eastAsia="NimbusRomNo9L-Regu" w:hAnsi="Arial" w:cs="NimbusRomNo9L-Regu"/>
          <w:b/>
        </w:rPr>
        <w:t xml:space="preserve">: </w:t>
      </w:r>
      <w:r w:rsidRPr="005737B4">
        <w:rPr>
          <w:rFonts w:ascii="Arial" w:eastAsia="NimbusRomNo9L-Regu" w:hAnsi="Arial" w:cs="NimbusRomNo9L-Regu"/>
        </w:rPr>
        <w:t>Si quiero copiar un fichero desde el servidor o hacia el servidor.</w:t>
      </w:r>
    </w:p>
    <w:p w:rsidR="00A40D47" w:rsidRDefault="00A40D47" w:rsidP="00A40D47">
      <w:pPr>
        <w:autoSpaceDE w:val="0"/>
        <w:ind w:left="993"/>
        <w:rPr>
          <w:rFonts w:ascii="Arial" w:eastAsia="NimbusRomNo9L-Regu" w:hAnsi="Arial" w:cs="NimbusRomNo9L-Regu"/>
          <w:b/>
        </w:rPr>
      </w:pPr>
    </w:p>
    <w:p w:rsidR="00A40D47" w:rsidRPr="00434FC2" w:rsidRDefault="00A40D47" w:rsidP="00A40D47">
      <w:pPr>
        <w:autoSpaceDE w:val="0"/>
        <w:spacing w:line="360" w:lineRule="auto"/>
        <w:ind w:left="993"/>
        <w:rPr>
          <w:rFonts w:ascii="Arial" w:eastAsia="NimbusRomNo9L-Regu" w:hAnsi="Arial" w:cs="NimbusRomNo9L-Regu"/>
        </w:rPr>
      </w:pPr>
      <w:r w:rsidRPr="00434FC2">
        <w:rPr>
          <w:rFonts w:ascii="Arial" w:eastAsia="NimbusRomNo9L-Regu" w:hAnsi="Arial" w:cs="NimbusRomNo9L-Regu"/>
        </w:rPr>
        <w:t>Vamos a realizar un ejercicio.</w:t>
      </w:r>
    </w:p>
    <w:p w:rsidR="00A40D47" w:rsidRPr="00434FC2" w:rsidRDefault="00A40D47" w:rsidP="00A40D47">
      <w:pPr>
        <w:autoSpaceDE w:val="0"/>
        <w:spacing w:line="360" w:lineRule="auto"/>
        <w:ind w:left="992"/>
        <w:rPr>
          <w:rFonts w:ascii="Arial" w:eastAsia="NimbusRomNo9L-Regu" w:hAnsi="Arial" w:cs="NimbusRomNo9L-Regu"/>
        </w:rPr>
      </w:pPr>
      <w:r w:rsidRPr="00434FC2">
        <w:rPr>
          <w:rFonts w:ascii="Arial" w:eastAsia="NimbusRomNo9L-Regu" w:hAnsi="Arial" w:cs="NimbusRomNo9L-Regu"/>
        </w:rPr>
        <w:t>1.- En el Pc servidor, el usuario manolo que cree un directorio llamado transfer y un documento dentro del mismo llamado f1</w:t>
      </w:r>
    </w:p>
    <w:p w:rsidR="00A40D47" w:rsidRPr="00434FC2" w:rsidRDefault="00A40D47" w:rsidP="00A40D47">
      <w:pPr>
        <w:autoSpaceDE w:val="0"/>
        <w:spacing w:line="360" w:lineRule="auto"/>
        <w:ind w:left="992"/>
        <w:rPr>
          <w:rFonts w:ascii="Arial" w:eastAsia="NimbusRomNo9L-Regu" w:hAnsi="Arial" w:cs="NimbusRomNo9L-Regu"/>
        </w:rPr>
      </w:pPr>
      <w:r w:rsidRPr="00434FC2">
        <w:rPr>
          <w:rFonts w:ascii="Arial" w:eastAsia="NimbusRomNo9L-Regu" w:hAnsi="Arial" w:cs="NimbusRomNo9L-Regu"/>
        </w:rPr>
        <w:t>2.- Para copiar ese fichero en un directorio del equipo cliente:</w:t>
      </w:r>
    </w:p>
    <w:p w:rsidR="00A40D47" w:rsidRPr="00A40D47" w:rsidRDefault="00A40D47" w:rsidP="00A40D47">
      <w:pPr>
        <w:autoSpaceDE w:val="0"/>
        <w:spacing w:line="360" w:lineRule="auto"/>
        <w:ind w:left="992"/>
        <w:rPr>
          <w:rFonts w:ascii="Arial" w:eastAsia="NimbusRomNo9L-Regu" w:hAnsi="Arial" w:cs="NimbusRomNo9L-Regu"/>
          <w:lang w:val="en-US"/>
        </w:rPr>
      </w:pPr>
      <w:r w:rsidRPr="00A40D47">
        <w:rPr>
          <w:rFonts w:ascii="Arial" w:eastAsia="NimbusRomNo9L-Regu" w:hAnsi="Arial" w:cs="NimbusRomNo9L-Regu"/>
          <w:lang w:val="en-US"/>
        </w:rPr>
        <w:t>scp manolo@IP_servidor:/home/manolo/transfer/f1 /home/user</w:t>
      </w:r>
    </w:p>
    <w:p w:rsidR="00A40D47" w:rsidRDefault="00A40D47" w:rsidP="00A40D47">
      <w:pPr>
        <w:autoSpaceDE w:val="0"/>
        <w:spacing w:line="360" w:lineRule="auto"/>
        <w:ind w:left="992"/>
        <w:rPr>
          <w:rFonts w:ascii="Arial" w:eastAsia="NimbusRomNo9L-Regu" w:hAnsi="Arial" w:cs="NimbusRomNo9L-Regu"/>
        </w:rPr>
      </w:pPr>
      <w:r w:rsidRPr="00434FC2">
        <w:rPr>
          <w:rFonts w:ascii="Arial" w:eastAsia="NimbusRomNo9L-Regu" w:hAnsi="Arial" w:cs="NimbusRomNo9L-Regu"/>
        </w:rPr>
        <w:t>(</w:t>
      </w:r>
      <w:proofErr w:type="gramStart"/>
      <w:r w:rsidRPr="00434FC2">
        <w:rPr>
          <w:rFonts w:ascii="Arial" w:eastAsia="NimbusRomNo9L-Regu" w:hAnsi="Arial" w:cs="NimbusRomNo9L-Regu"/>
        </w:rPr>
        <w:t>home/</w:t>
      </w:r>
      <w:proofErr w:type="spellStart"/>
      <w:r w:rsidRPr="00434FC2">
        <w:rPr>
          <w:rFonts w:ascii="Arial" w:eastAsia="NimbusRomNo9L-Regu" w:hAnsi="Arial" w:cs="NimbusRomNo9L-Regu"/>
        </w:rPr>
        <w:t>user</w:t>
      </w:r>
      <w:proofErr w:type="spellEnd"/>
      <w:proofErr w:type="gramEnd"/>
      <w:r w:rsidRPr="00434FC2">
        <w:rPr>
          <w:rFonts w:ascii="Arial" w:eastAsia="NimbusRomNo9L-Regu" w:hAnsi="Arial" w:cs="NimbusRomNo9L-Regu"/>
        </w:rPr>
        <w:t>, es del equipo cliente)</w:t>
      </w:r>
    </w:p>
    <w:p w:rsidR="00A40D47" w:rsidRDefault="00A40D47" w:rsidP="00A40D47">
      <w:pPr>
        <w:autoSpaceDE w:val="0"/>
        <w:ind w:left="993"/>
        <w:rPr>
          <w:rFonts w:ascii="Arial" w:eastAsia="NimbusRomNo9L-Regu" w:hAnsi="Arial" w:cs="NimbusRomNo9L-Regu"/>
        </w:rPr>
      </w:pPr>
      <w:r>
        <w:rPr>
          <w:rFonts w:ascii="Arial" w:eastAsia="NimbusRomNo9L-Regu" w:hAnsi="Arial" w:cs="NimbusRomNo9L-Regu"/>
        </w:rPr>
        <w:lastRenderedPageBreak/>
        <w:t>3.- Hacer un fichero de texto llamado f2 en cliente y copiarlo a /home/manolo/transfer</w:t>
      </w:r>
    </w:p>
    <w:p w:rsidR="00A40D47" w:rsidRDefault="00A40D47" w:rsidP="00A40D47">
      <w:pPr>
        <w:autoSpaceDE w:val="0"/>
        <w:ind w:left="993"/>
        <w:rPr>
          <w:rFonts w:ascii="Arial" w:eastAsia="NimbusRomNo9L-Regu" w:hAnsi="Arial" w:cs="NimbusRomNo9L-Regu"/>
          <w:lang w:val="en-GB"/>
        </w:rPr>
      </w:pPr>
      <w:proofErr w:type="spellStart"/>
      <w:proofErr w:type="gramStart"/>
      <w:r w:rsidRPr="00434FC2">
        <w:rPr>
          <w:rFonts w:ascii="Arial" w:eastAsia="NimbusRomNo9L-Regu" w:hAnsi="Arial" w:cs="NimbusRomNo9L-Regu"/>
          <w:lang w:val="en-GB"/>
        </w:rPr>
        <w:t>scp</w:t>
      </w:r>
      <w:proofErr w:type="spellEnd"/>
      <w:proofErr w:type="gramEnd"/>
      <w:r w:rsidRPr="00434FC2">
        <w:rPr>
          <w:rFonts w:ascii="Arial" w:eastAsia="NimbusRomNo9L-Regu" w:hAnsi="Arial" w:cs="NimbusRomNo9L-Regu"/>
          <w:lang w:val="en-GB"/>
        </w:rPr>
        <w:t xml:space="preserve"> /home/user/f2  </w:t>
      </w:r>
      <w:proofErr w:type="spellStart"/>
      <w:r w:rsidRPr="00434FC2">
        <w:rPr>
          <w:rFonts w:ascii="Arial" w:eastAsia="NimbusRomNo9L-Regu" w:hAnsi="Arial" w:cs="NimbusRomNo9L-Regu"/>
          <w:lang w:val="en-GB"/>
        </w:rPr>
        <w:t>manolo@IP_servidor</w:t>
      </w:r>
      <w:proofErr w:type="spellEnd"/>
      <w:r w:rsidRPr="00434FC2">
        <w:rPr>
          <w:rFonts w:ascii="Arial" w:eastAsia="NimbusRomNo9L-Regu" w:hAnsi="Arial" w:cs="NimbusRomNo9L-Regu"/>
          <w:lang w:val="en-GB"/>
        </w:rPr>
        <w:t>:/home/</w:t>
      </w:r>
      <w:proofErr w:type="spellStart"/>
      <w:r w:rsidRPr="00434FC2">
        <w:rPr>
          <w:rFonts w:ascii="Arial" w:eastAsia="NimbusRomNo9L-Regu" w:hAnsi="Arial" w:cs="NimbusRomNo9L-Regu"/>
          <w:lang w:val="en-GB"/>
        </w:rPr>
        <w:t>manolo</w:t>
      </w:r>
      <w:proofErr w:type="spellEnd"/>
      <w:r w:rsidRPr="00434FC2">
        <w:rPr>
          <w:rFonts w:ascii="Arial" w:eastAsia="NimbusRomNo9L-Regu" w:hAnsi="Arial" w:cs="NimbusRomNo9L-Regu"/>
          <w:lang w:val="en-GB"/>
        </w:rPr>
        <w:t>/transfer/</w:t>
      </w:r>
    </w:p>
    <w:p w:rsidR="00A40D47" w:rsidRDefault="00A40D47" w:rsidP="00A40D47">
      <w:pPr>
        <w:autoSpaceDE w:val="0"/>
        <w:ind w:left="993"/>
        <w:rPr>
          <w:rFonts w:ascii="Arial" w:eastAsia="NimbusRomNo9L-Regu" w:hAnsi="Arial" w:cs="NimbusRomNo9L-Regu"/>
          <w:lang w:val="en-GB"/>
        </w:rPr>
      </w:pPr>
    </w:p>
    <w:p w:rsidR="00A40D47" w:rsidRPr="00434FC2" w:rsidRDefault="00A40D47" w:rsidP="00A40D47">
      <w:pPr>
        <w:autoSpaceDE w:val="0"/>
        <w:ind w:left="993"/>
        <w:rPr>
          <w:rFonts w:ascii="Arial" w:eastAsia="NimbusRomNo9L-Regu" w:hAnsi="Arial" w:cs="NimbusRomNo9L-Regu"/>
          <w:lang w:val="en-GB"/>
        </w:rPr>
      </w:pPr>
    </w:p>
    <w:p w:rsidR="00A40D47" w:rsidRPr="00204536" w:rsidRDefault="00A40D47" w:rsidP="00A40D47">
      <w:pPr>
        <w:numPr>
          <w:ilvl w:val="0"/>
          <w:numId w:val="9"/>
        </w:numPr>
        <w:tabs>
          <w:tab w:val="clear" w:pos="2136"/>
          <w:tab w:val="num" w:pos="1276"/>
        </w:tabs>
        <w:autoSpaceDE w:val="0"/>
        <w:spacing w:line="360" w:lineRule="auto"/>
        <w:ind w:left="993" w:firstLine="0"/>
        <w:rPr>
          <w:rFonts w:ascii="Arial" w:eastAsia="NimbusRomNo9L-Regu" w:hAnsi="Arial" w:cs="NimbusRomNo9L-Regu"/>
        </w:rPr>
      </w:pPr>
      <w:r>
        <w:rPr>
          <w:rFonts w:ascii="Arial" w:eastAsia="NimbusRomNo9L-Regu" w:hAnsi="Arial" w:cs="NimbusRomNo9L-Regu"/>
          <w:b/>
        </w:rPr>
        <w:t xml:space="preserve">Paso 16: </w:t>
      </w:r>
      <w:r w:rsidRPr="00204536">
        <w:rPr>
          <w:rFonts w:ascii="Arial" w:eastAsia="NimbusRomNo9L-Regu" w:hAnsi="Arial" w:cs="NimbusRomNo9L-Regu"/>
        </w:rPr>
        <w:t xml:space="preserve">Otra forma de conexión en lugar de hacerla por terminal usar el </w:t>
      </w:r>
      <w:proofErr w:type="spellStart"/>
      <w:r w:rsidRPr="00204536">
        <w:rPr>
          <w:rFonts w:ascii="Arial" w:eastAsia="NimbusRomNo9L-Regu" w:hAnsi="Arial" w:cs="NimbusRomNo9L-Regu"/>
        </w:rPr>
        <w:t>nautilus</w:t>
      </w:r>
      <w:proofErr w:type="spellEnd"/>
      <w:r w:rsidRPr="00204536">
        <w:rPr>
          <w:rFonts w:ascii="Arial" w:eastAsia="NimbusRomNo9L-Regu" w:hAnsi="Arial" w:cs="NimbusRomNo9L-Regu"/>
        </w:rPr>
        <w:t xml:space="preserve"> y en la barra (&lt;</w:t>
      </w:r>
      <w:proofErr w:type="spellStart"/>
      <w:r w:rsidRPr="00204536">
        <w:rPr>
          <w:rFonts w:ascii="Arial" w:eastAsia="NimbusRomNo9L-Regu" w:hAnsi="Arial" w:cs="NimbusRomNo9L-Regu"/>
        </w:rPr>
        <w:t>ctrl</w:t>
      </w:r>
      <w:proofErr w:type="spellEnd"/>
      <w:r w:rsidRPr="00204536">
        <w:rPr>
          <w:rFonts w:ascii="Arial" w:eastAsia="NimbusRomNo9L-Regu" w:hAnsi="Arial" w:cs="NimbusRomNo9L-Regu"/>
        </w:rPr>
        <w:t xml:space="preserve">&gt;&lt;l&gt;) </w:t>
      </w:r>
    </w:p>
    <w:p w:rsidR="00A40D47" w:rsidRPr="00204536" w:rsidRDefault="00A40D47" w:rsidP="00A40D47">
      <w:pPr>
        <w:autoSpaceDE w:val="0"/>
        <w:rPr>
          <w:rFonts w:ascii="Arial" w:eastAsia="NimbusRomNo9L-Regu" w:hAnsi="Arial" w:cs="NimbusRomNo9L-Regu"/>
        </w:rPr>
      </w:pPr>
    </w:p>
    <w:p w:rsidR="00A40D47" w:rsidRDefault="00A40D47" w:rsidP="00A40D47">
      <w:pPr>
        <w:autoSpaceDE w:val="0"/>
        <w:ind w:left="993"/>
      </w:pPr>
      <w:proofErr w:type="gramStart"/>
      <w:r>
        <w:rPr>
          <w:rStyle w:val="Textofuente"/>
        </w:rPr>
        <w:t>ssh</w:t>
      </w:r>
      <w:proofErr w:type="gramEnd"/>
      <w:r>
        <w:rPr>
          <w:rStyle w:val="Textofuente"/>
        </w:rPr>
        <w:t>:</w:t>
      </w:r>
      <w:hyperlink r:id="rId12" w:history="1">
        <w:r>
          <w:rPr>
            <w:rStyle w:val="Hipervnculo"/>
          </w:rPr>
          <w:t>//</w:t>
        </w:r>
      </w:hyperlink>
      <w:hyperlink r:id="rId13" w:history="1">
        <w:r>
          <w:rPr>
            <w:rStyle w:val="Hipervnculo"/>
          </w:rPr>
          <w:t>usuario@172.16.2.x</w:t>
        </w:r>
      </w:hyperlink>
      <w:hyperlink r:id="rId14" w:history="1">
        <w:r>
          <w:rPr>
            <w:rStyle w:val="Hipervnculo"/>
          </w:rPr>
          <w:t>:222 (:nº de puerto si lo he cambiado)</w:t>
        </w:r>
      </w:hyperlink>
    </w:p>
    <w:p w:rsidR="00A40D47" w:rsidRPr="00EA2103" w:rsidRDefault="00A40D47" w:rsidP="00A40D47">
      <w:pPr>
        <w:autoSpaceDE w:val="0"/>
        <w:ind w:left="993"/>
        <w:rPr>
          <w:rFonts w:ascii="Arial" w:eastAsia="NimbusRomNo9L-Regu" w:hAnsi="Arial" w:cs="NimbusRomNo9L-Regu"/>
        </w:rPr>
      </w:pPr>
    </w:p>
    <w:p w:rsidR="00A40D47" w:rsidRDefault="00A40D47" w:rsidP="00A40D47">
      <w:pPr>
        <w:autoSpaceDE w:val="0"/>
        <w:rPr>
          <w:rFonts w:ascii="Arial" w:eastAsia="NimbusRomNo9L-Regu" w:hAnsi="Arial" w:cs="NimbusRomNo9L-Regu"/>
          <w:lang w:val="es-ES"/>
        </w:rPr>
      </w:pPr>
      <w:r>
        <w:rPr>
          <w:rFonts w:ascii="Arial" w:eastAsia="NimbusRomNo9L-Regu" w:hAnsi="Arial" w:cs="NimbusRomNo9L-Regu"/>
          <w:lang w:val="es-ES"/>
        </w:rPr>
        <w:tab/>
      </w:r>
      <w:proofErr w:type="gramStart"/>
      <w:r>
        <w:rPr>
          <w:rFonts w:ascii="Arial" w:eastAsia="NimbusRomNo9L-Regu" w:hAnsi="Arial" w:cs="NimbusRomNo9L-Regu"/>
          <w:lang w:val="es-ES"/>
        </w:rPr>
        <w:t>otra</w:t>
      </w:r>
      <w:proofErr w:type="gramEnd"/>
      <w:r>
        <w:rPr>
          <w:rFonts w:ascii="Arial" w:eastAsia="NimbusRomNo9L-Regu" w:hAnsi="Arial" w:cs="NimbusRomNo9L-Regu"/>
          <w:lang w:val="es-ES"/>
        </w:rPr>
        <w:t xml:space="preserve"> forma de hacer esto es seleccionando del menú &lt;lugares&gt;&lt;conectar con el servidor&gt;</w:t>
      </w:r>
    </w:p>
    <w:p w:rsidR="00A40D47" w:rsidRDefault="00A40D47" w:rsidP="00A40D47">
      <w:pPr>
        <w:autoSpaceDE w:val="0"/>
        <w:rPr>
          <w:rFonts w:ascii="Arial" w:eastAsia="NimbusRomNo9L-Regu" w:hAnsi="Arial" w:cs="NimbusRomNo9L-Regu"/>
          <w:lang w:val="es-ES"/>
        </w:rPr>
      </w:pPr>
      <w:r>
        <w:rPr>
          <w:rFonts w:ascii="Arial" w:eastAsia="NimbusRomNo9L-Regu" w:hAnsi="Arial" w:cs="NimbusRomNo9L-Regu"/>
          <w:lang w:val="es-ES"/>
        </w:rPr>
        <w:tab/>
      </w:r>
      <w:r>
        <w:rPr>
          <w:rFonts w:ascii="Arial" w:eastAsia="NimbusRomNo9L-Regu" w:hAnsi="Arial" w:cs="NimbusRomNo9L-Regu"/>
          <w:lang w:val="es-ES"/>
        </w:rPr>
        <w:tab/>
      </w:r>
    </w:p>
    <w:p w:rsidR="00A40D47" w:rsidRDefault="00A40D47" w:rsidP="00A40D47">
      <w:pPr>
        <w:autoSpaceDE w:val="0"/>
        <w:rPr>
          <w:rFonts w:ascii="Arial" w:eastAsia="NimbusRomNo9L-Regu" w:hAnsi="Arial" w:cs="NimbusRomNo9L-Regu"/>
          <w:lang w:val="es-ES"/>
        </w:rPr>
      </w:pPr>
      <w:r>
        <w:rPr>
          <w:rFonts w:ascii="Arial" w:eastAsia="NimbusRomNo9L-Regu" w:hAnsi="Arial" w:cs="NimbusRomNo9L-Regu"/>
          <w:lang w:val="es-ES"/>
        </w:rPr>
        <w:tab/>
      </w:r>
      <w:proofErr w:type="gramStart"/>
      <w:r w:rsidRPr="00867A90">
        <w:rPr>
          <w:rFonts w:ascii="Arial" w:eastAsia="NimbusRomNo9L-Regu" w:hAnsi="Arial" w:cs="NimbusRomNo9L-Regu"/>
          <w:b/>
          <w:lang w:val="es-ES"/>
        </w:rPr>
        <w:t>tipo</w:t>
      </w:r>
      <w:proofErr w:type="gramEnd"/>
      <w:r w:rsidRPr="00867A90">
        <w:rPr>
          <w:rFonts w:ascii="Arial" w:eastAsia="NimbusRomNo9L-Regu" w:hAnsi="Arial" w:cs="NimbusRomNo9L-Regu"/>
          <w:b/>
          <w:lang w:val="es-ES"/>
        </w:rPr>
        <w:t xml:space="preserve"> de servicio</w:t>
      </w:r>
      <w:r>
        <w:rPr>
          <w:rFonts w:ascii="Arial" w:eastAsia="NimbusRomNo9L-Regu" w:hAnsi="Arial" w:cs="NimbusRomNo9L-Regu"/>
          <w:lang w:val="es-ES"/>
        </w:rPr>
        <w:t>: SSH</w:t>
      </w:r>
    </w:p>
    <w:p w:rsidR="00A40D47" w:rsidRDefault="00A40D47" w:rsidP="00A40D47">
      <w:pPr>
        <w:autoSpaceDE w:val="0"/>
        <w:rPr>
          <w:rFonts w:ascii="Arial" w:eastAsia="NimbusRomNo9L-Regu" w:hAnsi="Arial" w:cs="NimbusRomNo9L-Regu"/>
          <w:lang w:val="es-ES"/>
        </w:rPr>
      </w:pPr>
      <w:r>
        <w:rPr>
          <w:rFonts w:ascii="Arial" w:eastAsia="NimbusRomNo9L-Regu" w:hAnsi="Arial" w:cs="NimbusRomNo9L-Regu"/>
          <w:lang w:val="es-ES"/>
        </w:rPr>
        <w:tab/>
      </w:r>
      <w:proofErr w:type="gramStart"/>
      <w:r w:rsidRPr="00867A90">
        <w:rPr>
          <w:rFonts w:ascii="Arial" w:eastAsia="NimbusRomNo9L-Regu" w:hAnsi="Arial" w:cs="NimbusRomNo9L-Regu"/>
          <w:b/>
          <w:lang w:val="es-ES"/>
        </w:rPr>
        <w:t>servidor</w:t>
      </w:r>
      <w:proofErr w:type="gramEnd"/>
      <w:r>
        <w:rPr>
          <w:rFonts w:ascii="Arial" w:eastAsia="NimbusRomNo9L-Regu" w:hAnsi="Arial" w:cs="NimbusRomNo9L-Regu"/>
          <w:lang w:val="es-ES"/>
        </w:rPr>
        <w:t xml:space="preserve">: </w:t>
      </w:r>
      <w:proofErr w:type="spellStart"/>
      <w:r>
        <w:rPr>
          <w:rFonts w:ascii="Arial" w:eastAsia="NimbusRomNo9L-Regu" w:hAnsi="Arial" w:cs="NimbusRomNo9L-Regu"/>
          <w:lang w:val="es-ES"/>
        </w:rPr>
        <w:t>ip</w:t>
      </w:r>
      <w:proofErr w:type="spellEnd"/>
      <w:r>
        <w:rPr>
          <w:rFonts w:ascii="Arial" w:eastAsia="NimbusRomNo9L-Regu" w:hAnsi="Arial" w:cs="NimbusRomNo9L-Regu"/>
          <w:lang w:val="es-ES"/>
        </w:rPr>
        <w:t xml:space="preserve"> del mismo</w:t>
      </w:r>
    </w:p>
    <w:p w:rsidR="00A40D47" w:rsidRDefault="00A40D47" w:rsidP="00A40D47">
      <w:pPr>
        <w:autoSpaceDE w:val="0"/>
        <w:rPr>
          <w:rFonts w:ascii="Arial" w:eastAsia="NimbusRomNo9L-Regu" w:hAnsi="Arial" w:cs="NimbusRomNo9L-Regu"/>
          <w:lang w:val="es-ES"/>
        </w:rPr>
      </w:pPr>
      <w:r>
        <w:rPr>
          <w:rFonts w:ascii="Arial" w:eastAsia="NimbusRomNo9L-Regu" w:hAnsi="Arial" w:cs="NimbusRomNo9L-Regu"/>
          <w:lang w:val="es-ES"/>
        </w:rPr>
        <w:tab/>
      </w:r>
      <w:proofErr w:type="gramStart"/>
      <w:r w:rsidRPr="00867A90">
        <w:rPr>
          <w:rFonts w:ascii="Arial" w:eastAsia="NimbusRomNo9L-Regu" w:hAnsi="Arial" w:cs="NimbusRomNo9L-Regu"/>
          <w:b/>
          <w:lang w:val="es-ES"/>
        </w:rPr>
        <w:t>puerto</w:t>
      </w:r>
      <w:proofErr w:type="gramEnd"/>
      <w:r>
        <w:rPr>
          <w:rFonts w:ascii="Arial" w:eastAsia="NimbusRomNo9L-Regu" w:hAnsi="Arial" w:cs="NimbusRomNo9L-Regu"/>
          <w:lang w:val="es-ES"/>
        </w:rPr>
        <w:t>: 22</w:t>
      </w:r>
    </w:p>
    <w:p w:rsidR="00A40D47" w:rsidRDefault="00A40D47" w:rsidP="00A40D47">
      <w:pPr>
        <w:autoSpaceDE w:val="0"/>
        <w:rPr>
          <w:rFonts w:ascii="Arial" w:eastAsia="NimbusRomNo9L-Regu" w:hAnsi="Arial" w:cs="NimbusRomNo9L-Regu"/>
          <w:lang w:val="es-ES"/>
        </w:rPr>
      </w:pPr>
      <w:r>
        <w:rPr>
          <w:rFonts w:ascii="Arial" w:eastAsia="NimbusRomNo9L-Regu" w:hAnsi="Arial" w:cs="NimbusRomNo9L-Regu"/>
          <w:lang w:val="es-ES"/>
        </w:rPr>
        <w:tab/>
      </w:r>
      <w:proofErr w:type="gramStart"/>
      <w:r w:rsidRPr="00867A90">
        <w:rPr>
          <w:rFonts w:ascii="Arial" w:eastAsia="NimbusRomNo9L-Regu" w:hAnsi="Arial" w:cs="NimbusRomNo9L-Regu"/>
          <w:b/>
          <w:lang w:val="es-ES"/>
        </w:rPr>
        <w:t>carpeta</w:t>
      </w:r>
      <w:proofErr w:type="gramEnd"/>
      <w:r>
        <w:rPr>
          <w:rFonts w:ascii="Arial" w:eastAsia="NimbusRomNo9L-Regu" w:hAnsi="Arial" w:cs="NimbusRomNo9L-Regu"/>
          <w:lang w:val="es-ES"/>
        </w:rPr>
        <w:t>: /home/manolo</w:t>
      </w:r>
    </w:p>
    <w:p w:rsidR="00A40D47" w:rsidRDefault="00A40D47" w:rsidP="00A40D47">
      <w:pPr>
        <w:autoSpaceDE w:val="0"/>
        <w:rPr>
          <w:rFonts w:ascii="Arial" w:eastAsia="NimbusRomNo9L-Regu" w:hAnsi="Arial" w:cs="NimbusRomNo9L-Regu"/>
          <w:lang w:val="es-ES"/>
        </w:rPr>
      </w:pPr>
      <w:r>
        <w:rPr>
          <w:rFonts w:ascii="Arial" w:eastAsia="NimbusRomNo9L-Regu" w:hAnsi="Arial" w:cs="NimbusRomNo9L-Regu"/>
          <w:lang w:val="es-ES"/>
        </w:rPr>
        <w:tab/>
      </w:r>
      <w:proofErr w:type="gramStart"/>
      <w:r w:rsidRPr="00867A90">
        <w:rPr>
          <w:rFonts w:ascii="Arial" w:eastAsia="NimbusRomNo9L-Regu" w:hAnsi="Arial" w:cs="NimbusRomNo9L-Regu"/>
          <w:b/>
          <w:lang w:val="es-ES"/>
        </w:rPr>
        <w:t>nombre</w:t>
      </w:r>
      <w:proofErr w:type="gramEnd"/>
      <w:r w:rsidRPr="00867A90">
        <w:rPr>
          <w:rFonts w:ascii="Arial" w:eastAsia="NimbusRomNo9L-Regu" w:hAnsi="Arial" w:cs="NimbusRomNo9L-Regu"/>
          <w:b/>
          <w:lang w:val="es-ES"/>
        </w:rPr>
        <w:t xml:space="preserve"> de usuario</w:t>
      </w:r>
      <w:r>
        <w:rPr>
          <w:rFonts w:ascii="Arial" w:eastAsia="NimbusRomNo9L-Regu" w:hAnsi="Arial" w:cs="NimbusRomNo9L-Regu"/>
          <w:lang w:val="es-ES"/>
        </w:rPr>
        <w:t>: manolo</w:t>
      </w:r>
    </w:p>
    <w:p w:rsidR="00A40D47" w:rsidRDefault="00A40D47" w:rsidP="00A40D47">
      <w:pPr>
        <w:autoSpaceDE w:val="0"/>
        <w:rPr>
          <w:rFonts w:ascii="Arial" w:eastAsia="NimbusRomNo9L-Regu" w:hAnsi="Arial" w:cs="NimbusRomNo9L-Regu"/>
          <w:lang w:val="es-ES"/>
        </w:rPr>
      </w:pPr>
    </w:p>
    <w:p w:rsidR="00A40D47" w:rsidRPr="00867A90" w:rsidRDefault="00A40D47" w:rsidP="00A40D47">
      <w:pPr>
        <w:numPr>
          <w:ilvl w:val="0"/>
          <w:numId w:val="10"/>
        </w:numPr>
        <w:tabs>
          <w:tab w:val="clear" w:pos="2136"/>
        </w:tabs>
        <w:autoSpaceDE w:val="0"/>
        <w:ind w:left="993" w:firstLine="0"/>
        <w:rPr>
          <w:rFonts w:ascii="Arial" w:eastAsia="NimbusRomNo9L-Regu" w:hAnsi="Arial" w:cs="NimbusRomNo9L-Regu"/>
          <w:lang w:val="es-ES"/>
        </w:rPr>
      </w:pPr>
      <w:r>
        <w:rPr>
          <w:rFonts w:ascii="Arial" w:eastAsia="NimbusRomNo9L-Regu" w:hAnsi="Arial" w:cs="NimbusRomNo9L-Regu"/>
          <w:b/>
        </w:rPr>
        <w:t xml:space="preserve">Paso </w:t>
      </w:r>
      <w:proofErr w:type="gramStart"/>
      <w:r>
        <w:rPr>
          <w:rFonts w:ascii="Arial" w:eastAsia="NimbusRomNo9L-Regu" w:hAnsi="Arial" w:cs="NimbusRomNo9L-Regu"/>
          <w:b/>
        </w:rPr>
        <w:t>17 :</w:t>
      </w:r>
      <w:r w:rsidRPr="00867A90">
        <w:rPr>
          <w:rFonts w:ascii="Arial" w:eastAsia="NimbusRomNo9L-Regu" w:hAnsi="Arial" w:cs="NimbusRomNo9L-Regu"/>
          <w:lang w:val="es-ES"/>
        </w:rPr>
        <w:t>Acceder</w:t>
      </w:r>
      <w:proofErr w:type="gramEnd"/>
      <w:r w:rsidRPr="00867A90">
        <w:rPr>
          <w:rFonts w:ascii="Arial" w:eastAsia="NimbusRomNo9L-Regu" w:hAnsi="Arial" w:cs="NimbusRomNo9L-Regu"/>
          <w:lang w:val="es-ES"/>
        </w:rPr>
        <w:t xml:space="preserve"> desde Windows utilizando el </w:t>
      </w:r>
      <w:proofErr w:type="spellStart"/>
      <w:r w:rsidRPr="00867A90">
        <w:rPr>
          <w:rFonts w:ascii="Arial" w:eastAsia="NimbusRomNo9L-Regu" w:hAnsi="Arial" w:cs="NimbusRomNo9L-Regu"/>
          <w:lang w:val="es-ES"/>
        </w:rPr>
        <w:t>putty</w:t>
      </w:r>
      <w:proofErr w:type="spellEnd"/>
      <w:r w:rsidRPr="00867A90">
        <w:rPr>
          <w:rFonts w:ascii="Arial" w:eastAsia="NimbusRomNo9L-Regu" w:hAnsi="Arial" w:cs="NimbusRomNo9L-Regu"/>
          <w:lang w:val="es-ES"/>
        </w:rPr>
        <w:t xml:space="preserve"> al servidor </w:t>
      </w:r>
      <w:proofErr w:type="spellStart"/>
      <w:r w:rsidRPr="00867A90">
        <w:rPr>
          <w:rFonts w:ascii="Arial" w:eastAsia="NimbusRomNo9L-Regu" w:hAnsi="Arial" w:cs="NimbusRomNo9L-Regu"/>
          <w:lang w:val="es-ES"/>
        </w:rPr>
        <w:t>ssh</w:t>
      </w:r>
      <w:proofErr w:type="spellEnd"/>
      <w:r w:rsidRPr="00867A90">
        <w:rPr>
          <w:rFonts w:ascii="Arial" w:eastAsia="NimbusRomNo9L-Regu" w:hAnsi="Arial" w:cs="NimbusRomNo9L-Regu"/>
          <w:lang w:val="es-ES"/>
        </w:rPr>
        <w:t>.</w:t>
      </w:r>
    </w:p>
    <w:p w:rsidR="00A40D47" w:rsidRDefault="00A40D47" w:rsidP="00A40D47">
      <w:pPr>
        <w:autoSpaceDE w:val="0"/>
        <w:rPr>
          <w:rFonts w:ascii="Arial" w:eastAsia="NimbusRomNo9L-Regu" w:hAnsi="Arial" w:cs="NimbusRomNo9L-Regu"/>
          <w:lang w:val="es-ES"/>
        </w:rPr>
      </w:pPr>
    </w:p>
    <w:p w:rsidR="00A40D47" w:rsidRDefault="00A40D47" w:rsidP="00A40D47">
      <w:pPr>
        <w:autoSpaceDE w:val="0"/>
        <w:rPr>
          <w:rFonts w:ascii="Arial" w:eastAsia="NimbusRomNo9L-Regu" w:hAnsi="Arial" w:cs="NimbusRomNo9L-Regu"/>
          <w:lang w:val="es-ES"/>
        </w:rPr>
      </w:pPr>
      <w:r>
        <w:rPr>
          <w:rFonts w:ascii="Arial" w:eastAsia="NimbusRomNo9L-Regu" w:hAnsi="Arial" w:cs="NimbusRomNo9L-Regu"/>
          <w:lang w:val="es-ES"/>
        </w:rPr>
        <w:t xml:space="preserve">17.1.-Mostrar pantalla inicial donde indicas </w:t>
      </w:r>
      <w:proofErr w:type="spellStart"/>
      <w:r>
        <w:rPr>
          <w:rFonts w:ascii="Arial" w:eastAsia="NimbusRomNo9L-Regu" w:hAnsi="Arial" w:cs="NimbusRomNo9L-Regu"/>
          <w:lang w:val="es-ES"/>
        </w:rPr>
        <w:t>ip</w:t>
      </w:r>
      <w:proofErr w:type="spellEnd"/>
      <w:r>
        <w:rPr>
          <w:rFonts w:ascii="Arial" w:eastAsia="NimbusRomNo9L-Regu" w:hAnsi="Arial" w:cs="NimbusRomNo9L-Regu"/>
          <w:lang w:val="es-ES"/>
        </w:rPr>
        <w:t xml:space="preserve"> del servidor y el puerto a usar</w:t>
      </w:r>
    </w:p>
    <w:p w:rsidR="00A40D47" w:rsidRDefault="006717D3" w:rsidP="00A40D47">
      <w:pPr>
        <w:autoSpaceDE w:val="0"/>
        <w:rPr>
          <w:rFonts w:ascii="Arial" w:eastAsia="NimbusRomNo9L-Regu" w:hAnsi="Arial" w:cs="NimbusRomNo9L-Regu"/>
          <w:lang w:val="es-ES"/>
        </w:rPr>
      </w:pPr>
      <w:r>
        <w:rPr>
          <w:rFonts w:ascii="Arial" w:eastAsia="NimbusRomNo9L-Regu" w:hAnsi="Arial" w:cs="NimbusRomNo9L-Regu"/>
          <w:noProof/>
          <w:lang w:val="es-ES" w:eastAsia="es-ES"/>
        </w:rPr>
        <w:pict>
          <v:shape id="Cuadro de texto 4" o:spid="_x0000_s1037" type="#_x0000_t202" style="position:absolute;margin-left:-1.15pt;margin-top:5.6pt;width:482.5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">
            <v:textbox>
              <w:txbxContent>
                <w:p w:rsidR="00A40D47" w:rsidRDefault="00A40D47" w:rsidP="00A40D47">
                  <w:pPr>
                    <w:rPr>
                      <w:lang w:val="es-ES"/>
                    </w:rPr>
                  </w:pPr>
                </w:p>
              </w:txbxContent>
            </v:textbox>
          </v:shape>
        </w:pict>
      </w:r>
    </w:p>
    <w:p w:rsidR="00A40D47" w:rsidRDefault="00A40D47" w:rsidP="00A40D47">
      <w:pPr>
        <w:autoSpaceDE w:val="0"/>
        <w:rPr>
          <w:rFonts w:ascii="Arial" w:eastAsia="NimbusRomNo9L-Regu" w:hAnsi="Arial" w:cs="NimbusRomNo9L-Regu"/>
          <w:lang w:val="es-ES"/>
        </w:rPr>
      </w:pPr>
    </w:p>
    <w:p w:rsidR="00A40D47" w:rsidRDefault="00A40D47" w:rsidP="00A40D47">
      <w:pPr>
        <w:autoSpaceDE w:val="0"/>
        <w:rPr>
          <w:rFonts w:ascii="Arial" w:eastAsia="NimbusRomNo9L-Regu" w:hAnsi="Arial" w:cs="NimbusRomNo9L-Regu"/>
          <w:lang w:val="es-ES"/>
        </w:rPr>
      </w:pPr>
    </w:p>
    <w:p w:rsidR="00A40D47" w:rsidRDefault="00A40D47" w:rsidP="00A40D47">
      <w:pPr>
        <w:autoSpaceDE w:val="0"/>
        <w:rPr>
          <w:rFonts w:ascii="Arial" w:eastAsia="NimbusRomNo9L-Regu" w:hAnsi="Arial" w:cs="NimbusRomNo9L-Regu"/>
          <w:lang w:val="es-ES"/>
        </w:rPr>
      </w:pPr>
    </w:p>
    <w:p w:rsidR="00A40D47" w:rsidRDefault="00A40D47" w:rsidP="00A40D47">
      <w:pPr>
        <w:autoSpaceDE w:val="0"/>
        <w:rPr>
          <w:rFonts w:ascii="Arial" w:eastAsia="NimbusRomNo9L-Regu" w:hAnsi="Arial" w:cs="NimbusRomNo9L-Regu"/>
          <w:lang w:val="es-ES"/>
        </w:rPr>
      </w:pPr>
    </w:p>
    <w:p w:rsidR="00A40D47" w:rsidRDefault="00A40D47" w:rsidP="00A40D47">
      <w:pPr>
        <w:autoSpaceDE w:val="0"/>
        <w:rPr>
          <w:rFonts w:ascii="Arial" w:eastAsia="NimbusRomNo9L-Regu" w:hAnsi="Arial" w:cs="NimbusRomNo9L-Regu"/>
          <w:lang w:val="es-ES"/>
        </w:rPr>
      </w:pPr>
      <w:r>
        <w:rPr>
          <w:rFonts w:ascii="Arial" w:eastAsia="NimbusRomNo9L-Regu" w:hAnsi="Arial" w:cs="NimbusRomNo9L-Regu"/>
          <w:lang w:val="es-ES"/>
        </w:rPr>
        <w:t>17.2.-  Pantalla de acceso con usuario autorizado</w:t>
      </w:r>
    </w:p>
    <w:p w:rsidR="00A40D47" w:rsidRDefault="006717D3" w:rsidP="00A40D47">
      <w:pPr>
        <w:autoSpaceDE w:val="0"/>
        <w:rPr>
          <w:rFonts w:ascii="Arial" w:eastAsia="NimbusRomNo9L-Regu" w:hAnsi="Arial" w:cs="NimbusRomNo9L-Regu"/>
          <w:lang w:val="es-ES"/>
        </w:rPr>
      </w:pPr>
      <w:r>
        <w:rPr>
          <w:rFonts w:ascii="Arial" w:eastAsia="NimbusRomNo9L-Regu" w:hAnsi="Arial" w:cs="NimbusRomNo9L-Regu"/>
          <w:noProof/>
          <w:lang w:val="es-ES" w:eastAsia="es-ES"/>
        </w:rPr>
        <w:pict>
          <v:shape id="Cuadro de texto 3" o:spid="_x0000_s1038" type="#_x0000_t202" style="position:absolute;margin-left:-1.15pt;margin-top:8.3pt;width:482.55pt;height:3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">
            <v:textbox>
              <w:txbxContent>
                <w:p w:rsidR="00A40D47" w:rsidRDefault="00A40D47" w:rsidP="00A40D47">
                  <w:pPr>
                    <w:rPr>
                      <w:lang w:val="es-ES"/>
                    </w:rPr>
                  </w:pPr>
                </w:p>
              </w:txbxContent>
            </v:textbox>
          </v:shape>
        </w:pict>
      </w:r>
    </w:p>
    <w:p w:rsidR="00A40D47" w:rsidRPr="00EA2103" w:rsidRDefault="00A40D47" w:rsidP="00A40D47">
      <w:pPr>
        <w:autoSpaceDE w:val="0"/>
        <w:rPr>
          <w:rFonts w:ascii="Arial" w:eastAsia="NimbusRomNo9L-Regu" w:hAnsi="Arial" w:cs="NimbusRomNo9L-Regu"/>
          <w:lang w:val="es-ES"/>
        </w:rPr>
      </w:pPr>
    </w:p>
    <w:p w:rsidR="00A40D47" w:rsidRDefault="00A40D47" w:rsidP="00A40D47">
      <w:pPr>
        <w:autoSpaceDE w:val="0"/>
        <w:rPr>
          <w:rFonts w:ascii="Arial" w:eastAsia="NimbusRomNo9L-Regu" w:hAnsi="Arial" w:cs="NimbusRomNo9L-Regu"/>
          <w:lang w:val="es-ES"/>
        </w:rPr>
      </w:pPr>
    </w:p>
    <w:p w:rsidR="00A40D47" w:rsidRDefault="00A40D47" w:rsidP="00A40D47">
      <w:pPr>
        <w:autoSpaceDE w:val="0"/>
        <w:rPr>
          <w:rFonts w:ascii="Arial" w:eastAsia="NimbusRomNo9L-Regu" w:hAnsi="Arial" w:cs="NimbusRomNo9L-Regu"/>
          <w:lang w:val="es-ES"/>
        </w:rPr>
      </w:pPr>
    </w:p>
    <w:p w:rsidR="00A40D47" w:rsidRDefault="00A40D47" w:rsidP="00A40D47">
      <w:pPr>
        <w:autoSpaceDE w:val="0"/>
        <w:rPr>
          <w:rFonts w:ascii="Arial" w:eastAsia="NimbusRomNo9L-Regu" w:hAnsi="Arial" w:cs="NimbusRomNo9L-Regu"/>
          <w:lang w:val="es-ES"/>
        </w:rPr>
      </w:pPr>
    </w:p>
    <w:p w:rsidR="00A40D47" w:rsidRDefault="00A40D47" w:rsidP="00A40D47">
      <w:pPr>
        <w:autoSpaceDE w:val="0"/>
        <w:rPr>
          <w:rFonts w:ascii="Arial" w:eastAsia="NimbusRomNo9L-Regu" w:hAnsi="Arial" w:cs="NimbusRomNo9L-Regu"/>
          <w:lang w:val="es-ES"/>
        </w:rPr>
      </w:pPr>
      <w:r>
        <w:rPr>
          <w:rFonts w:ascii="Arial" w:eastAsia="NimbusRomNo9L-Regu" w:hAnsi="Arial" w:cs="NimbusRomNo9L-Regu"/>
          <w:lang w:val="es-ES"/>
        </w:rPr>
        <w:t>17.3.- Crear un directorio y dentro del mismo un fichero en el servidor y comprobar que se ha creado</w:t>
      </w:r>
    </w:p>
    <w:p w:rsidR="00A40D47" w:rsidRDefault="006717D3" w:rsidP="00A40D47">
      <w:pPr>
        <w:autoSpaceDE w:val="0"/>
        <w:rPr>
          <w:rFonts w:ascii="Arial" w:eastAsia="NimbusRomNo9L-Regu" w:hAnsi="Arial" w:cs="NimbusRomNo9L-Regu"/>
          <w:lang w:val="es-ES"/>
        </w:rPr>
      </w:pPr>
      <w:r>
        <w:rPr>
          <w:rFonts w:ascii="Arial" w:eastAsia="NimbusRomNo9L-Regu" w:hAnsi="Arial" w:cs="NimbusRomNo9L-Regu"/>
          <w:noProof/>
          <w:lang w:val="es-ES" w:eastAsia="es-ES"/>
        </w:rPr>
        <w:pict>
          <v:shape id="Cuadro de texto 2" o:spid="_x0000_s1039" type="#_x0000_t202" style="position:absolute;margin-left:-1.15pt;margin-top:10.7pt;width:482.5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">
            <v:textbox>
              <w:txbxContent>
                <w:p w:rsidR="00A40D47" w:rsidRDefault="00A40D47" w:rsidP="00A40D47">
                  <w:pPr>
                    <w:rPr>
                      <w:lang w:val="es-ES"/>
                    </w:rPr>
                  </w:pPr>
                </w:p>
              </w:txbxContent>
            </v:textbox>
          </v:shape>
        </w:pict>
      </w:r>
    </w:p>
    <w:p w:rsidR="00A40D47" w:rsidRDefault="00A40D47" w:rsidP="00A40D47">
      <w:pPr>
        <w:autoSpaceDE w:val="0"/>
        <w:rPr>
          <w:rFonts w:ascii="Arial" w:eastAsia="NimbusRomNo9L-Regu" w:hAnsi="Arial" w:cs="NimbusRomNo9L-Regu"/>
          <w:lang w:val="es-ES"/>
        </w:rPr>
      </w:pPr>
    </w:p>
    <w:p w:rsidR="00A40D47" w:rsidRDefault="00A40D47" w:rsidP="00A40D47">
      <w:pPr>
        <w:autoSpaceDE w:val="0"/>
        <w:rPr>
          <w:rFonts w:ascii="Arial" w:eastAsia="NimbusRomNo9L-Regu" w:hAnsi="Arial" w:cs="NimbusRomNo9L-Regu"/>
          <w:lang w:val="es-ES"/>
        </w:rPr>
      </w:pPr>
    </w:p>
    <w:p w:rsidR="00A40D47" w:rsidRDefault="00A40D47" w:rsidP="00A40D47">
      <w:pPr>
        <w:autoSpaceDE w:val="0"/>
        <w:rPr>
          <w:rFonts w:ascii="Arial" w:eastAsia="NimbusRomNo9L-Regu" w:hAnsi="Arial" w:cs="NimbusRomNo9L-Regu"/>
          <w:lang w:val="es-ES"/>
        </w:rPr>
      </w:pPr>
    </w:p>
    <w:p w:rsidR="006717D3" w:rsidRDefault="006717D3" w:rsidP="00A40D47">
      <w:pPr>
        <w:autoSpaceDE w:val="0"/>
        <w:rPr>
          <w:rFonts w:ascii="Arial" w:eastAsia="NimbusRomNo9L-Regu" w:hAnsi="Arial" w:cs="NimbusRomNo9L-Regu"/>
          <w:lang w:val="es-ES"/>
        </w:rPr>
      </w:pPr>
    </w:p>
    <w:p w:rsidR="006717D3" w:rsidRPr="00C0212D" w:rsidRDefault="006717D3" w:rsidP="006717D3">
      <w:pPr>
        <w:pStyle w:val="Ttulo3"/>
      </w:pPr>
      <w:r w:rsidRPr="00C0212D">
        <w:t>¿Qué es SSH?</w:t>
      </w:r>
    </w:p>
    <w:p w:rsidR="006717D3" w:rsidRDefault="006717D3" w:rsidP="006717D3">
      <w:pPr>
        <w:autoSpaceDE w:val="0"/>
      </w:pPr>
    </w:p>
    <w:p w:rsidR="006717D3" w:rsidRDefault="006717D3" w:rsidP="006717D3">
      <w:pPr>
        <w:suppressAutoHyphens w:val="0"/>
        <w:spacing w:line="360" w:lineRule="auto"/>
        <w:jc w:val="both"/>
        <w:rPr>
          <w:rFonts w:ascii="Arial" w:eastAsia="NimbusRomNo9L-Regu" w:hAnsi="Arial" w:cs="NimbusRomNo9L-Regu"/>
          <w:lang w:val="es-ES"/>
        </w:rPr>
      </w:pPr>
      <w:r w:rsidRPr="0063254E">
        <w:rPr>
          <w:rFonts w:ascii="Arial" w:eastAsia="NimbusRomNo9L-Regu" w:hAnsi="Arial" w:cs="NimbusRomNo9L-Regu"/>
          <w:lang w:val="es-ES"/>
        </w:rPr>
        <w:t xml:space="preserve">Inicialmente la administración remota se hacía con la orden telnet. Este servicio permite abrir una consola desde un terminal </w:t>
      </w:r>
      <w:r>
        <w:rPr>
          <w:rFonts w:ascii="Arial" w:eastAsia="NimbusRomNo9L-Regu" w:hAnsi="Arial" w:cs="NimbusRomNo9L-Regu"/>
          <w:lang w:val="es-ES"/>
        </w:rPr>
        <w:t>a</w:t>
      </w:r>
      <w:r w:rsidRPr="0063254E">
        <w:rPr>
          <w:rFonts w:ascii="Arial" w:eastAsia="NimbusRomNo9L-Regu" w:hAnsi="Arial" w:cs="NimbusRomNo9L-Regu"/>
          <w:lang w:val="es-ES"/>
        </w:rPr>
        <w:t xml:space="preserve">l servidor para trabajar en él. </w:t>
      </w:r>
    </w:p>
    <w:p w:rsidR="006717D3" w:rsidRPr="0063254E" w:rsidRDefault="006717D3" w:rsidP="006717D3">
      <w:pPr>
        <w:suppressAutoHyphens w:val="0"/>
        <w:spacing w:line="360" w:lineRule="auto"/>
        <w:jc w:val="both"/>
        <w:rPr>
          <w:rFonts w:ascii="Arial" w:eastAsia="NimbusRomNo9L-Regu" w:hAnsi="Arial" w:cs="NimbusRomNo9L-Regu"/>
          <w:lang w:val="es-ES"/>
        </w:rPr>
      </w:pPr>
      <w:r>
        <w:rPr>
          <w:rFonts w:ascii="Arial" w:eastAsia="NimbusRomNo9L-Regu" w:hAnsi="Arial" w:cs="NimbusRomNo9L-Regu"/>
          <w:lang w:val="es-ES"/>
        </w:rPr>
        <w:lastRenderedPageBreak/>
        <w:t>T</w:t>
      </w:r>
      <w:r w:rsidRPr="0063254E">
        <w:rPr>
          <w:rFonts w:ascii="Arial" w:eastAsia="NimbusRomNo9L-Regu" w:hAnsi="Arial" w:cs="NimbusRomNo9L-Regu"/>
          <w:lang w:val="es-ES"/>
        </w:rPr>
        <w:t xml:space="preserve">elnet no se creó pensando en la seguridad, sino en que fuera fácil de usar. En aquel momento la seguridad en las redes no era un aspecto crítico. </w:t>
      </w:r>
    </w:p>
    <w:p w:rsidR="006717D3" w:rsidRPr="0063254E" w:rsidRDefault="006717D3" w:rsidP="006717D3">
      <w:pPr>
        <w:numPr>
          <w:ilvl w:val="0"/>
          <w:numId w:val="10"/>
        </w:numPr>
        <w:tabs>
          <w:tab w:val="clear" w:pos="2136"/>
          <w:tab w:val="num" w:pos="1701"/>
        </w:tabs>
        <w:suppressAutoHyphens w:val="0"/>
        <w:spacing w:line="360" w:lineRule="auto"/>
        <w:ind w:left="1418" w:right="960" w:firstLine="0"/>
        <w:jc w:val="both"/>
        <w:rPr>
          <w:rFonts w:ascii="Arial" w:eastAsia="NimbusRomNo9L-Regu" w:hAnsi="Arial" w:cs="NimbusRomNo9L-Regu"/>
          <w:lang w:val="es-ES"/>
        </w:rPr>
      </w:pPr>
      <w:r w:rsidRPr="0063254E">
        <w:rPr>
          <w:rFonts w:ascii="Arial" w:eastAsia="NimbusRomNo9L-Regu" w:hAnsi="Arial" w:cs="NimbusRomNo9L-Regu"/>
          <w:lang w:val="es-ES"/>
        </w:rPr>
        <w:t xml:space="preserve">Telnet </w:t>
      </w:r>
      <w:proofErr w:type="spellStart"/>
      <w:r w:rsidRPr="0063254E">
        <w:rPr>
          <w:rFonts w:ascii="Arial" w:eastAsia="NimbusRomNo9L-Regu" w:hAnsi="Arial" w:cs="NimbusRomNo9L-Regu"/>
          <w:lang w:val="es-ES"/>
        </w:rPr>
        <w:t>enviá</w:t>
      </w:r>
      <w:proofErr w:type="spellEnd"/>
      <w:r w:rsidRPr="0063254E">
        <w:rPr>
          <w:rFonts w:ascii="Arial" w:eastAsia="NimbusRomNo9L-Regu" w:hAnsi="Arial" w:cs="NimbusRomNo9L-Regu"/>
          <w:lang w:val="es-ES"/>
        </w:rPr>
        <w:t xml:space="preserve"> toda la información a través de la red en forma de texto plano, incluidas las contraseñas, por lo que cualquier herramienta capaz de monitorizar el tráfico de red que capture las tramas de datos puede obtener de ellas el </w:t>
      </w:r>
      <w:proofErr w:type="spellStart"/>
      <w:r w:rsidRPr="0063254E">
        <w:rPr>
          <w:rFonts w:ascii="Arial" w:eastAsia="NimbusRomNo9L-Regu" w:hAnsi="Arial" w:cs="NimbusRomNo9L-Regu"/>
          <w:lang w:val="es-ES"/>
        </w:rPr>
        <w:t>login</w:t>
      </w:r>
      <w:proofErr w:type="spellEnd"/>
      <w:r w:rsidRPr="0063254E">
        <w:rPr>
          <w:rFonts w:ascii="Arial" w:eastAsia="NimbusRomNo9L-Regu" w:hAnsi="Arial" w:cs="NimbusRomNo9L-Regu"/>
          <w:lang w:val="es-ES"/>
        </w:rPr>
        <w:t xml:space="preserve"> y contraseña de usuario fácilmente. </w:t>
      </w:r>
    </w:p>
    <w:p w:rsidR="006717D3" w:rsidRPr="0063254E" w:rsidRDefault="006717D3" w:rsidP="006717D3">
      <w:pPr>
        <w:numPr>
          <w:ilvl w:val="0"/>
          <w:numId w:val="10"/>
        </w:numPr>
        <w:tabs>
          <w:tab w:val="clear" w:pos="2136"/>
          <w:tab w:val="num" w:pos="1701"/>
        </w:tabs>
        <w:suppressAutoHyphens w:val="0"/>
        <w:spacing w:line="360" w:lineRule="auto"/>
        <w:ind w:left="1418" w:right="960" w:firstLine="0"/>
        <w:jc w:val="both"/>
        <w:rPr>
          <w:rFonts w:ascii="Arial" w:eastAsia="NimbusRomNo9L-Regu" w:hAnsi="Arial" w:cs="NimbusRomNo9L-Regu"/>
          <w:lang w:val="es-ES"/>
        </w:rPr>
      </w:pPr>
      <w:r w:rsidRPr="0063254E">
        <w:rPr>
          <w:rFonts w:ascii="Arial" w:eastAsia="NimbusRomNo9L-Regu" w:hAnsi="Arial" w:cs="NimbusRomNo9L-Regu"/>
          <w:lang w:val="es-ES"/>
        </w:rPr>
        <w:t xml:space="preserve">Otro punto débil que tiene es que no permite restringir el acceso al usuario </w:t>
      </w:r>
      <w:proofErr w:type="spellStart"/>
      <w:r w:rsidRPr="0063254E">
        <w:rPr>
          <w:rFonts w:ascii="Arial" w:eastAsia="NimbusRomNo9L-Regu" w:hAnsi="Arial" w:cs="NimbusRomNo9L-Regu"/>
          <w:lang w:val="es-ES"/>
        </w:rPr>
        <w:t>root</w:t>
      </w:r>
      <w:proofErr w:type="spellEnd"/>
      <w:r w:rsidRPr="0063254E">
        <w:rPr>
          <w:rFonts w:ascii="Arial" w:eastAsia="NimbusRomNo9L-Regu" w:hAnsi="Arial" w:cs="NimbusRomNo9L-Regu"/>
          <w:lang w:val="es-ES"/>
        </w:rPr>
        <w:t xml:space="preserve"> y que no guarda la información acerca de los intentos fallidos de conexión. </w:t>
      </w:r>
    </w:p>
    <w:p w:rsidR="006717D3" w:rsidRPr="0063254E" w:rsidRDefault="006717D3" w:rsidP="006717D3">
      <w:pPr>
        <w:suppressAutoHyphens w:val="0"/>
        <w:spacing w:line="360" w:lineRule="auto"/>
        <w:jc w:val="both"/>
        <w:rPr>
          <w:rFonts w:ascii="Arial" w:eastAsia="NimbusRomNo9L-Regu" w:hAnsi="Arial" w:cs="NimbusRomNo9L-Regu"/>
          <w:lang w:val="es-ES"/>
        </w:rPr>
      </w:pPr>
      <w:r w:rsidRPr="0063254E">
        <w:rPr>
          <w:rFonts w:ascii="Arial" w:eastAsia="NimbusRomNo9L-Regu" w:hAnsi="Arial" w:cs="NimbusRomNo9L-Regu"/>
          <w:lang w:val="es-ES"/>
        </w:rPr>
        <w:t xml:space="preserve">En la actualidad la herramienta de administración remota más utilizada es </w:t>
      </w:r>
      <w:proofErr w:type="spellStart"/>
      <w:r w:rsidRPr="0063254E">
        <w:rPr>
          <w:rFonts w:ascii="Arial" w:eastAsia="NimbusRomNo9L-Regu" w:hAnsi="Arial" w:cs="NimbusRomNo9L-Regu"/>
          <w:lang w:val="es-ES"/>
        </w:rPr>
        <w:t>Secure</w:t>
      </w:r>
      <w:proofErr w:type="spellEnd"/>
      <w:r w:rsidRPr="0063254E">
        <w:rPr>
          <w:rFonts w:ascii="Arial" w:eastAsia="NimbusRomNo9L-Regu" w:hAnsi="Arial" w:cs="NimbusRomNo9L-Regu"/>
          <w:lang w:val="es-ES"/>
        </w:rPr>
        <w:t xml:space="preserve"> Shell (SSH). SSH permite realizar conexiones seguras entre equipos unidos mediante una red insegura como puede ser, por ejemplo, Internet. Utiliza el puerto 22 y sigue el modelo cliente/servidor. </w:t>
      </w:r>
    </w:p>
    <w:p w:rsidR="006717D3" w:rsidRPr="0063254E" w:rsidRDefault="006717D3" w:rsidP="006717D3">
      <w:pPr>
        <w:suppressAutoHyphens w:val="0"/>
        <w:spacing w:line="360" w:lineRule="auto"/>
        <w:jc w:val="both"/>
        <w:rPr>
          <w:rFonts w:ascii="Arial" w:eastAsia="NimbusRomNo9L-Regu" w:hAnsi="Arial" w:cs="NimbusRomNo9L-Regu"/>
          <w:lang w:val="es-ES"/>
        </w:rPr>
      </w:pPr>
      <w:r w:rsidRPr="0063254E">
        <w:rPr>
          <w:rFonts w:ascii="Arial" w:eastAsia="NimbusRomNo9L-Regu" w:hAnsi="Arial" w:cs="NimbusRomNo9L-Regu"/>
          <w:lang w:val="es-ES"/>
        </w:rPr>
        <w:t xml:space="preserve">Su objetivo es establecer conexiones remotas que permitan la transmisión segura de cualquier tipo de datos: archivos, contraseñas, órdenes de administración, sesiones gráficas remotas, etc. </w:t>
      </w:r>
    </w:p>
    <w:p w:rsidR="006717D3" w:rsidRDefault="006717D3" w:rsidP="006717D3">
      <w:pPr>
        <w:pStyle w:val="Ttulo3"/>
      </w:pPr>
      <w:r>
        <w:t>Algunas ventajas de utilizar SSH</w:t>
      </w:r>
    </w:p>
    <w:p w:rsidR="006717D3" w:rsidRPr="00C0212D" w:rsidRDefault="006717D3" w:rsidP="006717D3">
      <w:pPr>
        <w:pStyle w:val="NormalWeb"/>
        <w:jc w:val="both"/>
        <w:rPr>
          <w:rFonts w:ascii="Arial" w:hAnsi="Arial" w:cs="Arial"/>
        </w:rPr>
      </w:pPr>
      <w:r w:rsidRPr="00C0212D">
        <w:rPr>
          <w:rFonts w:ascii="Arial" w:hAnsi="Arial" w:cs="Arial"/>
        </w:rPr>
        <w:t xml:space="preserve">Las principales ventajas que ofrece la utilización de SSH, como herramienta de administración remota, son: </w:t>
      </w:r>
    </w:p>
    <w:p w:rsidR="006717D3" w:rsidRPr="00C0212D" w:rsidRDefault="006717D3" w:rsidP="006717D3">
      <w:pPr>
        <w:pStyle w:val="NormalWeb"/>
        <w:numPr>
          <w:ilvl w:val="0"/>
          <w:numId w:val="11"/>
        </w:numPr>
        <w:spacing w:after="0" w:afterAutospacing="0"/>
        <w:jc w:val="both"/>
        <w:rPr>
          <w:rFonts w:ascii="Arial" w:hAnsi="Arial" w:cs="Arial"/>
        </w:rPr>
      </w:pPr>
      <w:r w:rsidRPr="00C0212D">
        <w:rPr>
          <w:rFonts w:ascii="Arial" w:hAnsi="Arial" w:cs="Arial"/>
        </w:rPr>
        <w:t xml:space="preserve">Después de la primera conexión, el cliente puede saber que se está conectando al </w:t>
      </w:r>
      <w:r w:rsidRPr="00C0212D">
        <w:rPr>
          <w:rStyle w:val="Textoennegrita"/>
          <w:rFonts w:ascii="Arial" w:eastAsia="OpenSymbol" w:hAnsi="Arial" w:cs="Arial"/>
        </w:rPr>
        <w:t>mismo servidor en futuras sesiones</w:t>
      </w:r>
      <w:r w:rsidRPr="00C0212D">
        <w:rPr>
          <w:rFonts w:ascii="Arial" w:hAnsi="Arial" w:cs="Arial"/>
        </w:rPr>
        <w:t>.</w:t>
      </w:r>
    </w:p>
    <w:p w:rsidR="006717D3" w:rsidRPr="00C0212D" w:rsidRDefault="006717D3" w:rsidP="006717D3">
      <w:pPr>
        <w:pStyle w:val="NormalWeb"/>
        <w:numPr>
          <w:ilvl w:val="0"/>
          <w:numId w:val="11"/>
        </w:numPr>
        <w:spacing w:after="0" w:afterAutospacing="0"/>
        <w:jc w:val="both"/>
        <w:rPr>
          <w:rFonts w:ascii="Arial" w:hAnsi="Arial" w:cs="Arial"/>
        </w:rPr>
      </w:pPr>
      <w:r w:rsidRPr="00C0212D">
        <w:rPr>
          <w:rFonts w:ascii="Arial" w:hAnsi="Arial" w:cs="Arial"/>
        </w:rPr>
        <w:t xml:space="preserve">El cliente </w:t>
      </w:r>
      <w:r w:rsidRPr="00C0212D">
        <w:rPr>
          <w:rStyle w:val="Textoennegrita"/>
          <w:rFonts w:ascii="Arial" w:eastAsia="OpenSymbol" w:hAnsi="Arial" w:cs="Arial"/>
        </w:rPr>
        <w:t>transmite</w:t>
      </w:r>
      <w:r w:rsidRPr="00C0212D">
        <w:rPr>
          <w:rFonts w:ascii="Arial" w:hAnsi="Arial" w:cs="Arial"/>
        </w:rPr>
        <w:t xml:space="preserve"> la información de </w:t>
      </w:r>
      <w:r w:rsidRPr="00C0212D">
        <w:rPr>
          <w:rStyle w:val="Textoennegrita"/>
          <w:rFonts w:ascii="Arial" w:eastAsia="OpenSymbol" w:hAnsi="Arial" w:cs="Arial"/>
        </w:rPr>
        <w:t>autenticación</w:t>
      </w:r>
      <w:r w:rsidRPr="00C0212D">
        <w:rPr>
          <w:rFonts w:ascii="Arial" w:hAnsi="Arial" w:cs="Arial"/>
        </w:rPr>
        <w:t xml:space="preserve"> de forma </w:t>
      </w:r>
      <w:r w:rsidRPr="00C0212D">
        <w:rPr>
          <w:rStyle w:val="Textoennegrita"/>
          <w:rFonts w:ascii="Arial" w:eastAsia="OpenSymbol" w:hAnsi="Arial" w:cs="Arial"/>
        </w:rPr>
        <w:t>cifrada</w:t>
      </w:r>
      <w:r w:rsidRPr="00C0212D">
        <w:rPr>
          <w:rFonts w:ascii="Arial" w:hAnsi="Arial" w:cs="Arial"/>
        </w:rPr>
        <w:t>.</w:t>
      </w:r>
    </w:p>
    <w:p w:rsidR="006717D3" w:rsidRPr="00C0212D" w:rsidRDefault="006717D3" w:rsidP="006717D3">
      <w:pPr>
        <w:pStyle w:val="NormalWeb"/>
        <w:numPr>
          <w:ilvl w:val="0"/>
          <w:numId w:val="11"/>
        </w:numPr>
        <w:spacing w:after="0" w:afterAutospacing="0"/>
        <w:jc w:val="both"/>
        <w:rPr>
          <w:rFonts w:ascii="Arial" w:hAnsi="Arial" w:cs="Arial"/>
        </w:rPr>
      </w:pPr>
      <w:r w:rsidRPr="00C0212D">
        <w:rPr>
          <w:rFonts w:ascii="Arial" w:hAnsi="Arial" w:cs="Arial"/>
        </w:rPr>
        <w:t xml:space="preserve">Todos los </w:t>
      </w:r>
      <w:r w:rsidRPr="00C0212D">
        <w:rPr>
          <w:rStyle w:val="Textoennegrita"/>
          <w:rFonts w:ascii="Arial" w:eastAsia="OpenSymbol" w:hAnsi="Arial" w:cs="Arial"/>
        </w:rPr>
        <w:t>datos</w:t>
      </w:r>
      <w:r w:rsidRPr="00C0212D">
        <w:rPr>
          <w:rFonts w:ascii="Arial" w:hAnsi="Arial" w:cs="Arial"/>
        </w:rPr>
        <w:t xml:space="preserve"> que se </w:t>
      </w:r>
      <w:proofErr w:type="spellStart"/>
      <w:r w:rsidRPr="00C0212D">
        <w:rPr>
          <w:rFonts w:ascii="Arial" w:hAnsi="Arial" w:cs="Arial"/>
        </w:rPr>
        <w:t>envián</w:t>
      </w:r>
      <w:proofErr w:type="spellEnd"/>
      <w:r w:rsidRPr="00C0212D">
        <w:rPr>
          <w:rFonts w:ascii="Arial" w:hAnsi="Arial" w:cs="Arial"/>
        </w:rPr>
        <w:t xml:space="preserve"> durante la conexión son </w:t>
      </w:r>
      <w:r w:rsidRPr="00C0212D">
        <w:rPr>
          <w:rStyle w:val="Textoennegrita"/>
          <w:rFonts w:ascii="Arial" w:eastAsia="OpenSymbol" w:hAnsi="Arial" w:cs="Arial"/>
        </w:rPr>
        <w:t>cifrados</w:t>
      </w:r>
      <w:r w:rsidRPr="00C0212D">
        <w:rPr>
          <w:rFonts w:ascii="Arial" w:hAnsi="Arial" w:cs="Arial"/>
        </w:rPr>
        <w:t>.</w:t>
      </w:r>
    </w:p>
    <w:p w:rsidR="006717D3" w:rsidRPr="00C0212D" w:rsidRDefault="006717D3" w:rsidP="006717D3">
      <w:pPr>
        <w:pStyle w:val="NormalWeb"/>
        <w:jc w:val="both"/>
        <w:rPr>
          <w:rFonts w:ascii="Arial" w:hAnsi="Arial" w:cs="Arial"/>
        </w:rPr>
      </w:pPr>
      <w:r w:rsidRPr="00C0212D">
        <w:rPr>
          <w:rFonts w:ascii="Arial" w:hAnsi="Arial" w:cs="Arial"/>
        </w:rPr>
        <w:t xml:space="preserve">Además de estas ventajas, con la utilización de SSH se evitan: </w:t>
      </w:r>
    </w:p>
    <w:p w:rsidR="006717D3" w:rsidRPr="00C0212D" w:rsidRDefault="006717D3" w:rsidP="006717D3">
      <w:pPr>
        <w:pStyle w:val="NormalWeb"/>
        <w:numPr>
          <w:ilvl w:val="0"/>
          <w:numId w:val="12"/>
        </w:numPr>
        <w:spacing w:after="0" w:afterAutospacing="0"/>
        <w:jc w:val="both"/>
        <w:rPr>
          <w:rFonts w:ascii="Arial" w:hAnsi="Arial" w:cs="Arial"/>
        </w:rPr>
      </w:pPr>
      <w:r w:rsidRPr="00C0212D">
        <w:rPr>
          <w:rStyle w:val="Textoennegrita"/>
          <w:rFonts w:ascii="Arial" w:eastAsia="OpenSymbol" w:hAnsi="Arial" w:cs="Arial"/>
        </w:rPr>
        <w:t>La interceptación de la comunicación entre dos sistemas</w:t>
      </w:r>
      <w:r w:rsidRPr="00C0212D">
        <w:rPr>
          <w:rFonts w:ascii="Arial" w:hAnsi="Arial" w:cs="Arial"/>
        </w:rPr>
        <w:t xml:space="preserve"> por parte de una tercera máquina que copie la información que circula entre ellas, y puede introducir modificaciones y reenviarlas a la máquina destino. </w:t>
      </w:r>
    </w:p>
    <w:p w:rsidR="006717D3" w:rsidRPr="00C0212D" w:rsidRDefault="006717D3" w:rsidP="006717D3">
      <w:pPr>
        <w:pStyle w:val="NormalWeb"/>
        <w:numPr>
          <w:ilvl w:val="0"/>
          <w:numId w:val="12"/>
        </w:numPr>
        <w:spacing w:after="119" w:afterAutospacing="0"/>
        <w:jc w:val="both"/>
        <w:rPr>
          <w:rFonts w:ascii="Arial" w:hAnsi="Arial" w:cs="Arial"/>
        </w:rPr>
      </w:pPr>
      <w:r w:rsidRPr="00C0212D">
        <w:rPr>
          <w:rStyle w:val="Textoennegrita"/>
          <w:rFonts w:ascii="Arial" w:eastAsia="OpenSymbol" w:hAnsi="Arial" w:cs="Arial"/>
        </w:rPr>
        <w:t>La suplantación de un host o enmascaramiento</w:t>
      </w:r>
      <w:r w:rsidRPr="00C0212D">
        <w:rPr>
          <w:rFonts w:ascii="Arial" w:hAnsi="Arial" w:cs="Arial"/>
        </w:rPr>
        <w:t xml:space="preserve">, es decir, que una máquina pueda fingir que es la máquina destino de un mensaje. El cliente no se da cuenta de que está siendo engañado y continua la transmisión. (Ataque </w:t>
      </w:r>
      <w:proofErr w:type="spellStart"/>
      <w:r w:rsidRPr="00C0212D">
        <w:rPr>
          <w:rStyle w:val="Textoennegrita"/>
          <w:rFonts w:ascii="Arial" w:eastAsia="OpenSymbol" w:hAnsi="Arial" w:cs="Arial"/>
        </w:rPr>
        <w:t>man</w:t>
      </w:r>
      <w:proofErr w:type="spellEnd"/>
      <w:r w:rsidRPr="00C0212D">
        <w:rPr>
          <w:rStyle w:val="Textoennegrita"/>
          <w:rFonts w:ascii="Arial" w:eastAsia="OpenSymbol" w:hAnsi="Arial" w:cs="Arial"/>
        </w:rPr>
        <w:t xml:space="preserve"> in </w:t>
      </w:r>
      <w:proofErr w:type="spellStart"/>
      <w:r w:rsidRPr="00C0212D">
        <w:rPr>
          <w:rStyle w:val="Textoennegrita"/>
          <w:rFonts w:ascii="Arial" w:eastAsia="OpenSymbol" w:hAnsi="Arial" w:cs="Arial"/>
        </w:rPr>
        <w:t>themiddle</w:t>
      </w:r>
      <w:proofErr w:type="spellEnd"/>
      <w:r w:rsidRPr="00C0212D">
        <w:rPr>
          <w:rFonts w:ascii="Arial" w:hAnsi="Arial" w:cs="Arial"/>
        </w:rPr>
        <w:t>)</w:t>
      </w:r>
    </w:p>
    <w:p w:rsidR="006717D3" w:rsidRPr="00C0212D" w:rsidRDefault="006717D3" w:rsidP="006717D3">
      <w:pPr>
        <w:pStyle w:val="NormalWeb"/>
        <w:jc w:val="both"/>
        <w:rPr>
          <w:rFonts w:ascii="Arial" w:hAnsi="Arial" w:cs="Arial"/>
        </w:rPr>
      </w:pPr>
      <w:r w:rsidRPr="00C0212D">
        <w:rPr>
          <w:rFonts w:ascii="Arial" w:hAnsi="Arial" w:cs="Arial"/>
        </w:rPr>
        <w:t xml:space="preserve">Ambos problemas se evitan con el </w:t>
      </w:r>
      <w:r w:rsidRPr="00C0212D">
        <w:rPr>
          <w:rStyle w:val="Textoennegrita"/>
          <w:rFonts w:ascii="Arial" w:eastAsia="OpenSymbol" w:hAnsi="Arial" w:cs="Arial"/>
        </w:rPr>
        <w:t>cifrado de paquetes</w:t>
      </w:r>
      <w:r w:rsidRPr="00C0212D">
        <w:rPr>
          <w:rFonts w:ascii="Arial" w:hAnsi="Arial" w:cs="Arial"/>
        </w:rPr>
        <w:t xml:space="preserve"> mediante claves que sólo son conocidas por el sistema local y remoto. </w:t>
      </w:r>
    </w:p>
    <w:p w:rsidR="006717D3" w:rsidRPr="00A40D47" w:rsidRDefault="006717D3" w:rsidP="006717D3">
      <w:pPr>
        <w:rPr>
          <w:lang w:val="es-ES"/>
        </w:rPr>
      </w:pPr>
    </w:p>
    <w:p w:rsidR="006717D3" w:rsidRPr="00867A90" w:rsidRDefault="006717D3" w:rsidP="00A40D47">
      <w:pPr>
        <w:autoSpaceDE w:val="0"/>
        <w:rPr>
          <w:rFonts w:ascii="Arial" w:eastAsia="NimbusRomNo9L-Regu" w:hAnsi="Arial" w:cs="NimbusRomNo9L-Regu"/>
          <w:lang w:val="es-ES"/>
        </w:rPr>
      </w:pPr>
      <w:bookmarkStart w:id="0" w:name="_GoBack"/>
      <w:bookmarkEnd w:id="0"/>
    </w:p>
    <w:sectPr w:rsidR="006717D3" w:rsidRPr="00867A90" w:rsidSect="008F53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jaVu Sans">
    <w:altName w:val="Arial"/>
    <w:panose1 w:val="020B0603030804020204"/>
    <w:charset w:val="00"/>
    <w:family w:val="swiss"/>
    <w:pitch w:val="variable"/>
    <w:sig w:usb0="E7002EFF" w:usb1="D200FDFF" w:usb2="0A246029" w:usb3="00000000" w:csb0="000001FF" w:csb1="00000000"/>
  </w:font>
  <w:font w:name="DejaVu Sans Mono">
    <w:altName w:val="Arial"/>
    <w:panose1 w:val="020B0609030804020204"/>
    <w:charset w:val="00"/>
    <w:family w:val="modern"/>
    <w:pitch w:val="fixed"/>
    <w:sig w:usb0="E60006FF" w:usb1="500071FB" w:usb2="0000002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Times-BoldItalic">
    <w:altName w:val="Times New Roman"/>
    <w:charset w:val="00"/>
    <w:family w:val="roman"/>
    <w:pitch w:val="default"/>
  </w:font>
  <w:font w:name="NimbusRomNo9L-Regu">
    <w:altName w:val="Times New Roman"/>
    <w:charset w:val="00"/>
    <w:family w:val="auto"/>
    <w:pitch w:val="default"/>
  </w:font>
  <w:font w:name="NimbusRomNo9L-MediItal">
    <w:altName w:val="Times New Roman"/>
    <w:charset w:val="00"/>
    <w:family w:val="auto"/>
    <w:pitch w:val="default"/>
  </w:font>
  <w:font w:name="NimbusRomNo9L-ReguItal">
    <w:charset w:val="00"/>
    <w:family w:val="auto"/>
    <w:pitch w:val="default"/>
  </w:font>
  <w:font w:name="Times-Roman">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8"/>
    <w:multiLevelType w:val="multilevel"/>
    <w:tmpl w:val="000000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A"/>
    <w:multiLevelType w:val="multilevel"/>
    <w:tmpl w:val="000000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30807AD"/>
    <w:multiLevelType w:val="multilevel"/>
    <w:tmpl w:val="43D0E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79590F"/>
    <w:multiLevelType w:val="multilevel"/>
    <w:tmpl w:val="CFB2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EE723A"/>
    <w:multiLevelType w:val="hybridMultilevel"/>
    <w:tmpl w:val="9BDE2FD4"/>
    <w:lvl w:ilvl="0" w:tplc="0C0A0001">
      <w:start w:val="1"/>
      <w:numFmt w:val="bullet"/>
      <w:lvlText w:val=""/>
      <w:lvlJc w:val="left"/>
      <w:pPr>
        <w:tabs>
          <w:tab w:val="num" w:pos="2136"/>
        </w:tabs>
        <w:ind w:left="2136" w:hanging="360"/>
      </w:pPr>
      <w:rPr>
        <w:rFonts w:ascii="Symbol" w:hAnsi="Symbol" w:hint="default"/>
      </w:rPr>
    </w:lvl>
    <w:lvl w:ilvl="1" w:tplc="0C0A0003" w:tentative="1">
      <w:start w:val="1"/>
      <w:numFmt w:val="bullet"/>
      <w:lvlText w:val="o"/>
      <w:lvlJc w:val="left"/>
      <w:pPr>
        <w:tabs>
          <w:tab w:val="num" w:pos="2856"/>
        </w:tabs>
        <w:ind w:left="2856" w:hanging="360"/>
      </w:pPr>
      <w:rPr>
        <w:rFonts w:ascii="Courier New" w:hAnsi="Courier New" w:cs="Courier New" w:hint="default"/>
      </w:rPr>
    </w:lvl>
    <w:lvl w:ilvl="2" w:tplc="0C0A0005" w:tentative="1">
      <w:start w:val="1"/>
      <w:numFmt w:val="bullet"/>
      <w:lvlText w:val=""/>
      <w:lvlJc w:val="left"/>
      <w:pPr>
        <w:tabs>
          <w:tab w:val="num" w:pos="3576"/>
        </w:tabs>
        <w:ind w:left="3576" w:hanging="360"/>
      </w:pPr>
      <w:rPr>
        <w:rFonts w:ascii="Wingdings" w:hAnsi="Wingdings" w:hint="default"/>
      </w:rPr>
    </w:lvl>
    <w:lvl w:ilvl="3" w:tplc="0C0A0001" w:tentative="1">
      <w:start w:val="1"/>
      <w:numFmt w:val="bullet"/>
      <w:lvlText w:val=""/>
      <w:lvlJc w:val="left"/>
      <w:pPr>
        <w:tabs>
          <w:tab w:val="num" w:pos="4296"/>
        </w:tabs>
        <w:ind w:left="4296" w:hanging="360"/>
      </w:pPr>
      <w:rPr>
        <w:rFonts w:ascii="Symbol" w:hAnsi="Symbol" w:hint="default"/>
      </w:rPr>
    </w:lvl>
    <w:lvl w:ilvl="4" w:tplc="0C0A0003" w:tentative="1">
      <w:start w:val="1"/>
      <w:numFmt w:val="bullet"/>
      <w:lvlText w:val="o"/>
      <w:lvlJc w:val="left"/>
      <w:pPr>
        <w:tabs>
          <w:tab w:val="num" w:pos="5016"/>
        </w:tabs>
        <w:ind w:left="5016" w:hanging="360"/>
      </w:pPr>
      <w:rPr>
        <w:rFonts w:ascii="Courier New" w:hAnsi="Courier New" w:cs="Courier New" w:hint="default"/>
      </w:rPr>
    </w:lvl>
    <w:lvl w:ilvl="5" w:tplc="0C0A0005" w:tentative="1">
      <w:start w:val="1"/>
      <w:numFmt w:val="bullet"/>
      <w:lvlText w:val=""/>
      <w:lvlJc w:val="left"/>
      <w:pPr>
        <w:tabs>
          <w:tab w:val="num" w:pos="5736"/>
        </w:tabs>
        <w:ind w:left="5736" w:hanging="360"/>
      </w:pPr>
      <w:rPr>
        <w:rFonts w:ascii="Wingdings" w:hAnsi="Wingdings" w:hint="default"/>
      </w:rPr>
    </w:lvl>
    <w:lvl w:ilvl="6" w:tplc="0C0A0001" w:tentative="1">
      <w:start w:val="1"/>
      <w:numFmt w:val="bullet"/>
      <w:lvlText w:val=""/>
      <w:lvlJc w:val="left"/>
      <w:pPr>
        <w:tabs>
          <w:tab w:val="num" w:pos="6456"/>
        </w:tabs>
        <w:ind w:left="6456" w:hanging="360"/>
      </w:pPr>
      <w:rPr>
        <w:rFonts w:ascii="Symbol" w:hAnsi="Symbol" w:hint="default"/>
      </w:rPr>
    </w:lvl>
    <w:lvl w:ilvl="7" w:tplc="0C0A0003" w:tentative="1">
      <w:start w:val="1"/>
      <w:numFmt w:val="bullet"/>
      <w:lvlText w:val="o"/>
      <w:lvlJc w:val="left"/>
      <w:pPr>
        <w:tabs>
          <w:tab w:val="num" w:pos="7176"/>
        </w:tabs>
        <w:ind w:left="7176" w:hanging="360"/>
      </w:pPr>
      <w:rPr>
        <w:rFonts w:ascii="Courier New" w:hAnsi="Courier New" w:cs="Courier New" w:hint="default"/>
      </w:rPr>
    </w:lvl>
    <w:lvl w:ilvl="8" w:tplc="0C0A0005" w:tentative="1">
      <w:start w:val="1"/>
      <w:numFmt w:val="bullet"/>
      <w:lvlText w:val=""/>
      <w:lvlJc w:val="left"/>
      <w:pPr>
        <w:tabs>
          <w:tab w:val="num" w:pos="7896"/>
        </w:tabs>
        <w:ind w:left="7896" w:hanging="360"/>
      </w:pPr>
      <w:rPr>
        <w:rFonts w:ascii="Wingdings" w:hAnsi="Wingdings" w:hint="default"/>
      </w:rPr>
    </w:lvl>
  </w:abstractNum>
  <w:abstractNum w:abstractNumId="11">
    <w:nsid w:val="794B0BAD"/>
    <w:multiLevelType w:val="hybridMultilevel"/>
    <w:tmpl w:val="45646570"/>
    <w:lvl w:ilvl="0" w:tplc="0C0A0001">
      <w:start w:val="1"/>
      <w:numFmt w:val="bullet"/>
      <w:lvlText w:val=""/>
      <w:lvlJc w:val="left"/>
      <w:pPr>
        <w:tabs>
          <w:tab w:val="num" w:pos="2136"/>
        </w:tabs>
        <w:ind w:left="2136" w:hanging="360"/>
      </w:pPr>
      <w:rPr>
        <w:rFonts w:ascii="Symbol" w:hAnsi="Symbol"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0"/>
  </w:num>
  <w:num w:numId="10">
    <w:abstractNumId w:val="11"/>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A40D47"/>
    <w:rsid w:val="00083FAA"/>
    <w:rsid w:val="000F2529"/>
    <w:rsid w:val="00320BD3"/>
    <w:rsid w:val="004C1AAC"/>
    <w:rsid w:val="005554C6"/>
    <w:rsid w:val="006717D3"/>
    <w:rsid w:val="008F53B5"/>
    <w:rsid w:val="00A40D47"/>
    <w:rsid w:val="00D049C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D47"/>
    <w:pPr>
      <w:suppressAutoHyphens/>
      <w:spacing w:after="0" w:line="240" w:lineRule="auto"/>
    </w:pPr>
    <w:rPr>
      <w:rFonts w:ascii="Times New Roman" w:eastAsia="SimSun" w:hAnsi="Times New Roman" w:cs="Times New Roman"/>
      <w:sz w:val="24"/>
      <w:szCs w:val="24"/>
      <w:lang w:val="es-ES_tradnl" w:eastAsia="ar-SA"/>
    </w:rPr>
  </w:style>
  <w:style w:type="paragraph" w:styleId="Ttulo3">
    <w:name w:val="heading 3"/>
    <w:basedOn w:val="Normal"/>
    <w:next w:val="Textoindependiente"/>
    <w:link w:val="Ttulo3Car"/>
    <w:qFormat/>
    <w:rsid w:val="00A40D47"/>
    <w:pPr>
      <w:keepNext/>
      <w:tabs>
        <w:tab w:val="num" w:pos="720"/>
      </w:tabs>
      <w:spacing w:before="240" w:after="120"/>
      <w:ind w:left="720" w:hanging="720"/>
      <w:outlineLvl w:val="2"/>
    </w:pPr>
    <w:rPr>
      <w:rFonts w:ascii="Arial" w:eastAsia="DejaVu Sans" w:hAnsi="Arial" w:cs="DejaVu Sans"/>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A40D47"/>
    <w:rPr>
      <w:rFonts w:ascii="Arial" w:eastAsia="DejaVu Sans" w:hAnsi="Arial" w:cs="DejaVu Sans"/>
      <w:b/>
      <w:bCs/>
      <w:sz w:val="28"/>
      <w:szCs w:val="28"/>
      <w:lang w:val="es-ES_tradnl" w:eastAsia="ar-SA"/>
    </w:rPr>
  </w:style>
  <w:style w:type="character" w:styleId="Hipervnculo">
    <w:name w:val="Hyperlink"/>
    <w:basedOn w:val="Fuentedeprrafopredeter"/>
    <w:rsid w:val="00A40D47"/>
    <w:rPr>
      <w:color w:val="0000FF"/>
      <w:u w:val="single"/>
    </w:rPr>
  </w:style>
  <w:style w:type="character" w:customStyle="1" w:styleId="Textofuente">
    <w:name w:val="Texto fuente"/>
    <w:rsid w:val="00A40D47"/>
    <w:rPr>
      <w:rFonts w:ascii="DejaVu Sans Mono" w:eastAsia="DejaVu Sans Mono" w:hAnsi="DejaVu Sans Mono" w:cs="DejaVu Sans Mono"/>
    </w:rPr>
  </w:style>
  <w:style w:type="paragraph" w:styleId="NormalWeb">
    <w:name w:val="Normal (Web)"/>
    <w:basedOn w:val="Normal"/>
    <w:uiPriority w:val="99"/>
    <w:rsid w:val="00A40D47"/>
    <w:pPr>
      <w:suppressAutoHyphens w:val="0"/>
      <w:spacing w:before="100" w:beforeAutospacing="1" w:after="100" w:afterAutospacing="1"/>
    </w:pPr>
    <w:rPr>
      <w:rFonts w:eastAsia="Times New Roman"/>
      <w:lang w:val="es-ES" w:eastAsia="es-ES"/>
    </w:rPr>
  </w:style>
  <w:style w:type="character" w:styleId="Textoennegrita">
    <w:name w:val="Strong"/>
    <w:basedOn w:val="Fuentedeprrafopredeter"/>
    <w:uiPriority w:val="22"/>
    <w:qFormat/>
    <w:rsid w:val="00A40D47"/>
    <w:rPr>
      <w:b/>
      <w:bCs/>
    </w:rPr>
  </w:style>
  <w:style w:type="paragraph" w:styleId="Textoindependiente">
    <w:name w:val="Body Text"/>
    <w:basedOn w:val="Normal"/>
    <w:link w:val="TextoindependienteCar"/>
    <w:uiPriority w:val="99"/>
    <w:semiHidden/>
    <w:unhideWhenUsed/>
    <w:rsid w:val="00A40D47"/>
    <w:pPr>
      <w:spacing w:after="120"/>
    </w:pPr>
  </w:style>
  <w:style w:type="character" w:customStyle="1" w:styleId="TextoindependienteCar">
    <w:name w:val="Texto independiente Car"/>
    <w:basedOn w:val="Fuentedeprrafopredeter"/>
    <w:link w:val="Textoindependiente"/>
    <w:uiPriority w:val="99"/>
    <w:semiHidden/>
    <w:rsid w:val="00A40D47"/>
    <w:rPr>
      <w:rFonts w:ascii="Times New Roman" w:eastAsia="SimSun" w:hAnsi="Times New Roman" w:cs="Times New Roman"/>
      <w:sz w:val="24"/>
      <w:szCs w:val="24"/>
      <w:lang w:val="es-ES_tradnl" w:eastAsia="ar-SA"/>
    </w:rPr>
  </w:style>
  <w:style w:type="paragraph" w:styleId="Textodeglobo">
    <w:name w:val="Balloon Text"/>
    <w:basedOn w:val="Normal"/>
    <w:link w:val="TextodegloboCar"/>
    <w:uiPriority w:val="99"/>
    <w:semiHidden/>
    <w:unhideWhenUsed/>
    <w:rsid w:val="00A40D47"/>
    <w:rPr>
      <w:rFonts w:ascii="Tahoma" w:hAnsi="Tahoma" w:cs="Tahoma"/>
      <w:sz w:val="16"/>
      <w:szCs w:val="16"/>
    </w:rPr>
  </w:style>
  <w:style w:type="character" w:customStyle="1" w:styleId="TextodegloboCar">
    <w:name w:val="Texto de globo Car"/>
    <w:basedOn w:val="Fuentedeprrafopredeter"/>
    <w:link w:val="Textodeglobo"/>
    <w:uiPriority w:val="99"/>
    <w:semiHidden/>
    <w:rsid w:val="00A40D47"/>
    <w:rPr>
      <w:rFonts w:ascii="Tahoma" w:eastAsia="SimSun" w:hAnsi="Tahoma" w:cs="Tahoma"/>
      <w:sz w:val="16"/>
      <w:szCs w:val="16"/>
      <w:lang w:val="es-ES_tradnl"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D47"/>
    <w:pPr>
      <w:suppressAutoHyphens/>
      <w:spacing w:after="0" w:line="240" w:lineRule="auto"/>
    </w:pPr>
    <w:rPr>
      <w:rFonts w:ascii="Times New Roman" w:eastAsia="SimSun" w:hAnsi="Times New Roman" w:cs="Times New Roman"/>
      <w:sz w:val="24"/>
      <w:szCs w:val="24"/>
      <w:lang w:val="es-ES_tradnl" w:eastAsia="ar-SA"/>
    </w:rPr>
  </w:style>
  <w:style w:type="paragraph" w:styleId="Ttulo3">
    <w:name w:val="heading 3"/>
    <w:basedOn w:val="Normal"/>
    <w:next w:val="Textoindependiente"/>
    <w:link w:val="Ttulo3Car"/>
    <w:qFormat/>
    <w:rsid w:val="00A40D47"/>
    <w:pPr>
      <w:keepNext/>
      <w:tabs>
        <w:tab w:val="num" w:pos="720"/>
      </w:tabs>
      <w:spacing w:before="240" w:after="120"/>
      <w:ind w:left="720" w:hanging="720"/>
      <w:outlineLvl w:val="2"/>
    </w:pPr>
    <w:rPr>
      <w:rFonts w:ascii="Arial" w:eastAsia="DejaVu Sans" w:hAnsi="Arial" w:cs="DejaVu Sans"/>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A40D47"/>
    <w:rPr>
      <w:rFonts w:ascii="Arial" w:eastAsia="DejaVu Sans" w:hAnsi="Arial" w:cs="DejaVu Sans"/>
      <w:b/>
      <w:bCs/>
      <w:sz w:val="28"/>
      <w:szCs w:val="28"/>
      <w:lang w:val="es-ES_tradnl" w:eastAsia="ar-SA"/>
    </w:rPr>
  </w:style>
  <w:style w:type="character" w:styleId="Hipervnculo">
    <w:name w:val="Hyperlink"/>
    <w:basedOn w:val="Fuentedeprrafopredeter"/>
    <w:rsid w:val="00A40D47"/>
    <w:rPr>
      <w:color w:val="0000FF"/>
      <w:u w:val="single"/>
    </w:rPr>
  </w:style>
  <w:style w:type="character" w:customStyle="1" w:styleId="Textofuente">
    <w:name w:val="Texto fuente"/>
    <w:rsid w:val="00A40D47"/>
    <w:rPr>
      <w:rFonts w:ascii="DejaVu Sans Mono" w:eastAsia="DejaVu Sans Mono" w:hAnsi="DejaVu Sans Mono" w:cs="DejaVu Sans Mono"/>
    </w:rPr>
  </w:style>
  <w:style w:type="paragraph" w:styleId="NormalWeb">
    <w:name w:val="Normal (Web)"/>
    <w:basedOn w:val="Normal"/>
    <w:uiPriority w:val="99"/>
    <w:rsid w:val="00A40D47"/>
    <w:pPr>
      <w:suppressAutoHyphens w:val="0"/>
      <w:spacing w:before="100" w:beforeAutospacing="1" w:after="100" w:afterAutospacing="1"/>
    </w:pPr>
    <w:rPr>
      <w:rFonts w:eastAsia="Times New Roman"/>
      <w:lang w:val="es-ES" w:eastAsia="es-ES"/>
    </w:rPr>
  </w:style>
  <w:style w:type="character" w:styleId="Textoennegrita">
    <w:name w:val="Strong"/>
    <w:basedOn w:val="Fuentedeprrafopredeter"/>
    <w:uiPriority w:val="22"/>
    <w:qFormat/>
    <w:rsid w:val="00A40D47"/>
    <w:rPr>
      <w:b/>
      <w:bCs/>
    </w:rPr>
  </w:style>
  <w:style w:type="paragraph" w:styleId="Textoindependiente">
    <w:name w:val="Body Text"/>
    <w:basedOn w:val="Normal"/>
    <w:link w:val="TextoindependienteCar"/>
    <w:uiPriority w:val="99"/>
    <w:semiHidden/>
    <w:unhideWhenUsed/>
    <w:rsid w:val="00A40D47"/>
    <w:pPr>
      <w:spacing w:after="120"/>
    </w:pPr>
  </w:style>
  <w:style w:type="character" w:customStyle="1" w:styleId="TextoindependienteCar">
    <w:name w:val="Texto independiente Car"/>
    <w:basedOn w:val="Fuentedeprrafopredeter"/>
    <w:link w:val="Textoindependiente"/>
    <w:uiPriority w:val="99"/>
    <w:semiHidden/>
    <w:rsid w:val="00A40D47"/>
    <w:rPr>
      <w:rFonts w:ascii="Times New Roman" w:eastAsia="SimSun" w:hAnsi="Times New Roman" w:cs="Times New Roman"/>
      <w:sz w:val="24"/>
      <w:szCs w:val="24"/>
      <w:lang w:val="es-ES_tradnl" w:eastAsia="ar-SA"/>
    </w:rPr>
  </w:style>
  <w:style w:type="paragraph" w:styleId="Textodeglobo">
    <w:name w:val="Balloon Text"/>
    <w:basedOn w:val="Normal"/>
    <w:link w:val="TextodegloboCar"/>
    <w:uiPriority w:val="99"/>
    <w:semiHidden/>
    <w:unhideWhenUsed/>
    <w:rsid w:val="00A40D47"/>
    <w:rPr>
      <w:rFonts w:ascii="Tahoma" w:hAnsi="Tahoma" w:cs="Tahoma"/>
      <w:sz w:val="16"/>
      <w:szCs w:val="16"/>
    </w:rPr>
  </w:style>
  <w:style w:type="character" w:customStyle="1" w:styleId="TextodegloboCar">
    <w:name w:val="Texto de globo Car"/>
    <w:basedOn w:val="Fuentedeprrafopredeter"/>
    <w:link w:val="Textodeglobo"/>
    <w:uiPriority w:val="99"/>
    <w:semiHidden/>
    <w:rsid w:val="00A40D47"/>
    <w:rPr>
      <w:rFonts w:ascii="Tahoma" w:eastAsia="SimSun" w:hAnsi="Tahoma" w:cs="Tahoma"/>
      <w:sz w:val="16"/>
      <w:szCs w:val="16"/>
      <w:lang w:val="es-ES_tradn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uario@172.16.2.x" TargetMode="External"/><Relationship Id="rId13" Type="http://schemas.openxmlformats.org/officeDocument/2006/relationships/hyperlink" Target="mailto://usuario@172.16.2.x"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mailto://usuario@172.16.2.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manolo@172.16.1.1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anolo@172.16.1.14" TargetMode="External"/><Relationship Id="rId4" Type="http://schemas.openxmlformats.org/officeDocument/2006/relationships/settings" Target="settings.xml"/><Relationship Id="rId9" Type="http://schemas.openxmlformats.org/officeDocument/2006/relationships/hyperlink" Target="mailto:usuario@172.16.2.x" TargetMode="External"/><Relationship Id="rId14" Type="http://schemas.openxmlformats.org/officeDocument/2006/relationships/hyperlink" Target="mailto:usuario@172.16.2.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9</Pages>
  <Words>1547</Words>
  <Characters>8510</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Profesor</cp:lastModifiedBy>
  <cp:revision>6</cp:revision>
  <dcterms:created xsi:type="dcterms:W3CDTF">2015-02-12T10:34:00Z</dcterms:created>
  <dcterms:modified xsi:type="dcterms:W3CDTF">2017-02-13T09:07:00Z</dcterms:modified>
</cp:coreProperties>
</file>